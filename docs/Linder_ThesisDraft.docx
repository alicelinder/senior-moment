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416BD" w14:textId="52CFE8B0" w:rsidR="001C4754" w:rsidRPr="00CF338C" w:rsidRDefault="001C4754" w:rsidP="008311D0">
      <w:pPr>
        <w:jc w:val="center"/>
        <w:rPr>
          <w:rFonts w:cs="Calibri"/>
          <w:b/>
          <w:bCs/>
          <w:color w:val="000000"/>
        </w:rPr>
      </w:pPr>
      <w:r w:rsidRPr="00CF338C">
        <w:rPr>
          <w:rFonts w:cs="Calibri"/>
          <w:b/>
          <w:bCs/>
          <w:color w:val="000000"/>
        </w:rPr>
        <w:t>INTRODUCTION</w:t>
      </w:r>
    </w:p>
    <w:p w14:paraId="4A094134" w14:textId="77777777" w:rsidR="001C4754" w:rsidRPr="00CF338C" w:rsidRDefault="001C4754" w:rsidP="001C4754">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ind w:firstLine="720"/>
        <w:jc w:val="center"/>
        <w:rPr>
          <w:rFonts w:cs="Calibri"/>
          <w:b/>
          <w:bCs/>
          <w:color w:val="000000"/>
        </w:rPr>
      </w:pPr>
    </w:p>
    <w:p w14:paraId="770B40F1" w14:textId="77777777" w:rsidR="00707D83" w:rsidRPr="00CF338C" w:rsidRDefault="00707D83"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outlineLvl w:val="0"/>
        <w:rPr>
          <w:rFonts w:cs="Times New Roman"/>
          <w:i/>
          <w:color w:val="000000"/>
        </w:rPr>
      </w:pPr>
      <w:r w:rsidRPr="00CF338C">
        <w:rPr>
          <w:rFonts w:cs="Times New Roman"/>
          <w:i/>
          <w:color w:val="000000"/>
        </w:rPr>
        <w:t>Range extremes and community ecology</w:t>
      </w:r>
    </w:p>
    <w:p w14:paraId="60173B22" w14:textId="1C36EFCE" w:rsidR="001C4754" w:rsidRPr="00CF338C" w:rsidRDefault="007B4C89"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r w:rsidRPr="00CF338C">
        <w:rPr>
          <w:rFonts w:cs="Times New Roman"/>
          <w:color w:val="000000"/>
        </w:rPr>
        <w:tab/>
      </w:r>
      <w:r w:rsidR="001C4754" w:rsidRPr="00CF338C">
        <w:rPr>
          <w:rFonts w:cs="Times New Roman"/>
          <w:color w:val="000000"/>
        </w:rPr>
        <w:t>Range edges have long been of interest in the discipline of community ecology</w:t>
      </w:r>
      <w:r w:rsidRPr="00CF338C">
        <w:rPr>
          <w:rFonts w:cs="Times New Roman"/>
          <w:color w:val="000000"/>
        </w:rPr>
        <w:t xml:space="preserve">. </w:t>
      </w:r>
      <w:r w:rsidR="001C4754" w:rsidRPr="00CF338C">
        <w:rPr>
          <w:rFonts w:cs="Times New Roman"/>
          <w:color w:val="000000"/>
        </w:rPr>
        <w:t xml:space="preserve"> </w:t>
      </w:r>
      <w:r w:rsidRPr="00CF338C">
        <w:rPr>
          <w:rFonts w:cs="Times New Roman"/>
          <w:color w:val="000000"/>
        </w:rPr>
        <w:t xml:space="preserve">In </w:t>
      </w:r>
      <w:r w:rsidR="001C4754" w:rsidRPr="00CF338C">
        <w:rPr>
          <w:rFonts w:cs="Times New Roman"/>
          <w:color w:val="000000"/>
        </w:rPr>
        <w:t>particular</w:t>
      </w:r>
      <w:r w:rsidRPr="00CF338C">
        <w:rPr>
          <w:rFonts w:cs="Times New Roman"/>
          <w:color w:val="000000"/>
        </w:rPr>
        <w:t>, studies into range limits</w:t>
      </w:r>
      <w:r w:rsidR="001C4754" w:rsidRPr="00CF338C">
        <w:rPr>
          <w:rFonts w:cs="Times New Roman"/>
          <w:color w:val="000000"/>
        </w:rPr>
        <w:t xml:space="preserve"> have come to the foreground in attempts to understand how these ranges might shift with changes in climate. Scientists have long observed the presence of species across an area, and a petering out </w:t>
      </w:r>
      <w:r w:rsidR="00945E4D" w:rsidRPr="00CF338C">
        <w:rPr>
          <w:rFonts w:cs="Times New Roman"/>
          <w:color w:val="000000"/>
        </w:rPr>
        <w:t xml:space="preserve">of species </w:t>
      </w:r>
      <w:r w:rsidR="001C4754" w:rsidRPr="00CF338C">
        <w:rPr>
          <w:rFonts w:cs="Times New Roman"/>
          <w:color w:val="000000"/>
        </w:rPr>
        <w:t>at latitudinal range limits. Seminal works have theorized about the different causes underlying the filtering out of a species at its range limit (Darwin 1859). A fundamental tenet of community ecology is to determine the rules by which a community assembles</w:t>
      </w:r>
      <w:r w:rsidR="00B66BD5" w:rsidRPr="00CF338C">
        <w:rPr>
          <w:rFonts w:cs="Times New Roman"/>
          <w:bCs/>
          <w:color w:val="000000"/>
        </w:rPr>
        <w:t>.</w:t>
      </w:r>
      <w:r w:rsidR="00B66BD5" w:rsidRPr="00CF338C">
        <w:rPr>
          <w:rFonts w:cs="Times New Roman"/>
          <w:b/>
          <w:bCs/>
          <w:color w:val="000000"/>
        </w:rPr>
        <w:t xml:space="preserve"> </w:t>
      </w:r>
      <w:r w:rsidR="001C4754" w:rsidRPr="00CF338C">
        <w:rPr>
          <w:rFonts w:cs="Times New Roman"/>
          <w:color w:val="000000"/>
        </w:rPr>
        <w:t>Community assembly is an ecological sorting process that filters out some species but allows others to survive (Ackerly 2003).</w:t>
      </w:r>
      <w:r w:rsidR="00945E4D" w:rsidRPr="00CF338C">
        <w:rPr>
          <w:rFonts w:cs="Times New Roman"/>
          <w:color w:val="000000"/>
        </w:rPr>
        <w:t xml:space="preserve"> Two general processes have been proposed for community assembly: (1) habitat filtering that limits species’ life strategies, and (2) resource partitioning </w:t>
      </w:r>
      <w:r w:rsidR="0013564C" w:rsidRPr="00CF338C">
        <w:rPr>
          <w:rFonts w:cs="Times New Roman"/>
          <w:color w:val="000000"/>
        </w:rPr>
        <w:t>that limits similarity in co-occurring species</w:t>
      </w:r>
      <w:r w:rsidR="00945E4D" w:rsidRPr="00CF338C">
        <w:rPr>
          <w:rFonts w:cs="Times New Roman"/>
          <w:color w:val="000000"/>
        </w:rPr>
        <w:t xml:space="preserve"> (</w:t>
      </w:r>
      <w:r w:rsidR="00E72742" w:rsidRPr="00CF338C">
        <w:rPr>
          <w:rFonts w:cs="Times New Roman"/>
          <w:color w:val="000000"/>
        </w:rPr>
        <w:t>Cornwell and Ackerly 2009)</w:t>
      </w:r>
      <w:r w:rsidR="00A369DE" w:rsidRPr="00CF338C">
        <w:rPr>
          <w:rFonts w:cs="Times New Roman"/>
          <w:color w:val="000000"/>
        </w:rPr>
        <w:t>.</w:t>
      </w:r>
      <w:r w:rsidR="00995212" w:rsidRPr="00CF338C">
        <w:rPr>
          <w:rFonts w:cs="Times New Roman"/>
          <w:color w:val="000000"/>
        </w:rPr>
        <w:t xml:space="preserve"> </w:t>
      </w:r>
      <w:r w:rsidR="001C4754" w:rsidRPr="00CF338C">
        <w:rPr>
          <w:rFonts w:cs="Times New Roman"/>
          <w:color w:val="000000"/>
        </w:rPr>
        <w:t>Studies into species distributions aim to shed light on what factors specifically might cause the limitations of a species as a way to more fully understand the rules dictating community assembly.</w:t>
      </w:r>
    </w:p>
    <w:p w14:paraId="76447FFC" w14:textId="4281B326" w:rsidR="001C4754" w:rsidRPr="00CF338C" w:rsidRDefault="001C4754"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firstLine="720"/>
        <w:rPr>
          <w:rFonts w:cs="Times New Roman"/>
          <w:color w:val="000000"/>
        </w:rPr>
      </w:pPr>
      <w:r w:rsidRPr="00CF338C">
        <w:rPr>
          <w:rFonts w:cs="Times New Roman"/>
          <w:color w:val="000000"/>
        </w:rPr>
        <w:t>In Hutchinsonian niche spac</w:t>
      </w:r>
      <w:r w:rsidR="007B4C89" w:rsidRPr="00CF338C">
        <w:rPr>
          <w:rFonts w:cs="Times New Roman"/>
          <w:color w:val="000000"/>
        </w:rPr>
        <w:t>e, there are two types of niche. T</w:t>
      </w:r>
      <w:r w:rsidRPr="00CF338C">
        <w:rPr>
          <w:rFonts w:cs="Times New Roman"/>
          <w:color w:val="000000"/>
        </w:rPr>
        <w:t xml:space="preserve">he fundamental niche, acknowledges the environment a species may tolerate, </w:t>
      </w:r>
      <w:r w:rsidR="007B4C89" w:rsidRPr="00CF338C">
        <w:rPr>
          <w:rFonts w:cs="Times New Roman"/>
          <w:color w:val="000000"/>
        </w:rPr>
        <w:t>while the realized niche describes</w:t>
      </w:r>
      <w:r w:rsidRPr="00CF338C">
        <w:rPr>
          <w:rFonts w:cs="Times New Roman"/>
          <w:color w:val="000000"/>
        </w:rPr>
        <w:t xml:space="preserve"> the performance of a species in the presence of competitors. The final </w:t>
      </w:r>
      <w:r w:rsidR="007B4C89" w:rsidRPr="00CF338C">
        <w:rPr>
          <w:rFonts w:cs="Times New Roman"/>
          <w:color w:val="000000"/>
        </w:rPr>
        <w:t>distribution</w:t>
      </w:r>
      <w:r w:rsidRPr="00CF338C">
        <w:rPr>
          <w:rFonts w:cs="Times New Roman"/>
          <w:color w:val="000000"/>
        </w:rPr>
        <w:t xml:space="preserve"> of a species and its community composition is the result of interplays between a combination of abiotic (i.e. environmental) and biotic (e.g. competition) factors (Ackerly 2003). More specifically, the two limitations imposed on species in determining their ranges are theorized as (1) abiotically stressful environments that limit species at high latitudes and altitudes and (2) species </w:t>
      </w:r>
      <w:r w:rsidRPr="00CF338C">
        <w:rPr>
          <w:rFonts w:cs="Times New Roman"/>
          <w:color w:val="000000"/>
        </w:rPr>
        <w:lastRenderedPageBreak/>
        <w:t xml:space="preserve">interactions that further impose restrictions on the species through competition (Louthan et. al, 2015; Pigot </w:t>
      </w:r>
      <w:r w:rsidR="00B66BD5" w:rsidRPr="00CF338C">
        <w:rPr>
          <w:rFonts w:cs="Times New Roman"/>
          <w:color w:val="000000"/>
        </w:rPr>
        <w:t>&amp;</w:t>
      </w:r>
      <w:r w:rsidRPr="00CF338C">
        <w:rPr>
          <w:rFonts w:cs="Times New Roman"/>
          <w:color w:val="000000"/>
        </w:rPr>
        <w:t xml:space="preserve"> Tobias, 2013). On the edges of its range, a species sees either biotic and/or abiotic factors forcing it out in</w:t>
      </w:r>
      <w:r w:rsidR="007B4C89" w:rsidRPr="00CF338C">
        <w:rPr>
          <w:rFonts w:cs="Times New Roman"/>
          <w:color w:val="000000"/>
        </w:rPr>
        <w:t xml:space="preserve"> a process called</w:t>
      </w:r>
      <w:r w:rsidRPr="00CF338C">
        <w:rPr>
          <w:rFonts w:cs="Times New Roman"/>
          <w:color w:val="000000"/>
        </w:rPr>
        <w:t xml:space="preserve"> habitat filtering (</w:t>
      </w:r>
      <w:proofErr w:type="spellStart"/>
      <w:r w:rsidRPr="00CF338C">
        <w:rPr>
          <w:rFonts w:cs="Times New Roman"/>
          <w:color w:val="000000"/>
        </w:rPr>
        <w:t>Weiher</w:t>
      </w:r>
      <w:proofErr w:type="spellEnd"/>
      <w:r w:rsidRPr="00CF338C">
        <w:rPr>
          <w:rFonts w:cs="Times New Roman"/>
          <w:color w:val="000000"/>
        </w:rPr>
        <w:t xml:space="preserve"> </w:t>
      </w:r>
      <w:r w:rsidR="008C1B80" w:rsidRPr="00CF338C">
        <w:rPr>
          <w:rFonts w:cs="Times New Roman"/>
          <w:color w:val="000000"/>
        </w:rPr>
        <w:t xml:space="preserve">&amp; </w:t>
      </w:r>
      <w:proofErr w:type="spellStart"/>
      <w:r w:rsidR="008C1B80" w:rsidRPr="00CF338C">
        <w:rPr>
          <w:rFonts w:cs="Times New Roman"/>
          <w:color w:val="000000"/>
        </w:rPr>
        <w:t>Keddy</w:t>
      </w:r>
      <w:proofErr w:type="spellEnd"/>
      <w:r w:rsidRPr="00CF338C">
        <w:rPr>
          <w:rFonts w:cs="Times New Roman"/>
          <w:color w:val="000000"/>
        </w:rPr>
        <w:t xml:space="preserve"> 1998). A species’ range is thus the spatial representation of its realized niche. Range limits are then predetermined by a species’ environment and the strength of its surrounding biotic factors (</w:t>
      </w:r>
      <w:proofErr w:type="spellStart"/>
      <w:r w:rsidRPr="00CF338C">
        <w:rPr>
          <w:rFonts w:cs="Times New Roman"/>
          <w:color w:val="000000"/>
        </w:rPr>
        <w:t>Pigot</w:t>
      </w:r>
      <w:proofErr w:type="spellEnd"/>
      <w:r w:rsidRPr="00CF338C">
        <w:rPr>
          <w:rFonts w:cs="Times New Roman"/>
          <w:color w:val="000000"/>
        </w:rPr>
        <w:t xml:space="preserve"> </w:t>
      </w:r>
      <w:r w:rsidR="000D4798">
        <w:rPr>
          <w:rFonts w:cs="Times New Roman"/>
          <w:color w:val="000000"/>
        </w:rPr>
        <w:t>&amp;</w:t>
      </w:r>
      <w:r w:rsidRPr="00CF338C">
        <w:rPr>
          <w:rFonts w:cs="Times New Roman"/>
          <w:color w:val="000000"/>
        </w:rPr>
        <w:t xml:space="preserve"> Tobias 2013; Sexton et. al 2009).</w:t>
      </w:r>
    </w:p>
    <w:p w14:paraId="30E10A7C" w14:textId="36AC8C00" w:rsidR="001C4754" w:rsidRPr="00CF338C" w:rsidRDefault="001C4754"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firstLine="720"/>
        <w:rPr>
          <w:rFonts w:cs="Times New Roman"/>
          <w:color w:val="000000"/>
        </w:rPr>
      </w:pPr>
      <w:r w:rsidRPr="00CF338C">
        <w:rPr>
          <w:rFonts w:cs="Times New Roman"/>
          <w:color w:val="000000"/>
        </w:rPr>
        <w:t xml:space="preserve">It is currently uncertain </w:t>
      </w:r>
      <w:r w:rsidR="002A0D3E" w:rsidRPr="00CF338C">
        <w:rPr>
          <w:rFonts w:cs="Times New Roman"/>
          <w:color w:val="000000"/>
        </w:rPr>
        <w:t>to what extent</w:t>
      </w:r>
      <w:r w:rsidRPr="00CF338C">
        <w:rPr>
          <w:rFonts w:cs="Times New Roman"/>
          <w:color w:val="000000"/>
        </w:rPr>
        <w:t xml:space="preserve"> range limits are caused by biotic </w:t>
      </w:r>
      <w:r w:rsidR="002A0D3E" w:rsidRPr="00CF338C">
        <w:rPr>
          <w:rFonts w:cs="Times New Roman"/>
          <w:color w:val="000000"/>
        </w:rPr>
        <w:t>versus</w:t>
      </w:r>
      <w:r w:rsidRPr="00CF338C">
        <w:rPr>
          <w:rFonts w:cs="Times New Roman"/>
          <w:color w:val="000000"/>
        </w:rPr>
        <w:t xml:space="preserve"> abiotic factors (Sexton et. al 2009). Darwin long ago theorized that abiotic factors constrain species at high latitudes, high elevation, and likewise environmentally stressful areas. Meanwhile, species interactions limit species in less stressful environments (Louthan et. al 2015). Yet there is much variation across species. It is likely that this variation is due to different dispersal capabilities, competition, and freezing tolerance (Louthan et. al 2015). Even so, there is a dearth of research looking at both biotic and abiotic factors. Many studies focus on one or the other, rarely examining both in conjunction with each other (Sexton et. al 2009). Examining a species at its range edge compared to its range interior, taking note of both the competitive niche it occupies and the environment the species lives in, thus provides important information on the interplay of factors limiting it. In all, examining a species at its range limit and range interior provides both information on the current preferred environment of that species and/or its realized niche, as well as its potential for adaptation given a changing environment.</w:t>
      </w:r>
    </w:p>
    <w:p w14:paraId="22FC9D97" w14:textId="77777777" w:rsidR="000844B5" w:rsidRPr="00CF338C" w:rsidRDefault="000844B5"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outlineLvl w:val="0"/>
        <w:rPr>
          <w:rFonts w:cs="Times New Roman"/>
          <w:i/>
          <w:color w:val="000000"/>
        </w:rPr>
      </w:pPr>
    </w:p>
    <w:p w14:paraId="234AC784" w14:textId="77777777" w:rsidR="00CF338C" w:rsidRDefault="00CF338C"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outlineLvl w:val="0"/>
        <w:rPr>
          <w:rFonts w:cs="Times New Roman"/>
          <w:i/>
          <w:color w:val="000000"/>
        </w:rPr>
      </w:pPr>
    </w:p>
    <w:p w14:paraId="06D4EA66" w14:textId="77777777" w:rsidR="00CF338C" w:rsidRDefault="00CF338C"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outlineLvl w:val="0"/>
        <w:rPr>
          <w:rFonts w:cs="Times New Roman"/>
          <w:i/>
          <w:color w:val="000000"/>
        </w:rPr>
      </w:pPr>
    </w:p>
    <w:p w14:paraId="1F40BB9B" w14:textId="61114480" w:rsidR="007B4C89" w:rsidRPr="00CF338C" w:rsidRDefault="007B4C89"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outlineLvl w:val="0"/>
        <w:rPr>
          <w:rFonts w:cs="Times New Roman"/>
          <w:i/>
          <w:color w:val="000000"/>
        </w:rPr>
      </w:pPr>
      <w:r w:rsidRPr="00CF338C">
        <w:rPr>
          <w:rFonts w:cs="Times New Roman"/>
          <w:i/>
          <w:color w:val="000000"/>
        </w:rPr>
        <w:t>Functional traits and niche differentiation</w:t>
      </w:r>
    </w:p>
    <w:p w14:paraId="1169F105" w14:textId="34BCC509" w:rsidR="007B4C89" w:rsidRPr="00CF338C" w:rsidRDefault="007B4C89"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firstLine="720"/>
        <w:rPr>
          <w:rFonts w:cs="Times New Roman"/>
          <w:color w:val="000000"/>
        </w:rPr>
      </w:pPr>
      <w:r w:rsidRPr="00CF338C">
        <w:rPr>
          <w:rFonts w:cs="Times New Roman"/>
          <w:color w:val="000000"/>
        </w:rPr>
        <w:t>To more fully understand the resource partitioning within niches in plants, it has become common practice to use functional traits as a proxy for understanding possible life strategies of different species. Functional traits have become a useful tool in understanding the nature of the relationship between plants within their communities, as well as understanding the relationship between environment and community assembly. Recent evidence has led to a shift away from the neutral model theory of general assembly (Hubbell 2001) towards the niche differentiation model (</w:t>
      </w:r>
      <w:bookmarkStart w:id="0" w:name="_GoBack"/>
      <w:r w:rsidRPr="00CF338C">
        <w:rPr>
          <w:rFonts w:cs="Times New Roman"/>
          <w:color w:val="000000"/>
        </w:rPr>
        <w:t>Kraft</w:t>
      </w:r>
      <w:bookmarkEnd w:id="0"/>
      <w:r w:rsidRPr="00CF338C">
        <w:rPr>
          <w:rFonts w:cs="Times New Roman"/>
          <w:color w:val="000000"/>
        </w:rPr>
        <w:t xml:space="preserve"> 2008). These studies have seen subtle differences in strategy differentiation contributing to species coexistence. Additionally, a large amount of intraspecific variation in functional traits may reduce the limiting effect of phylogenetic relatedness in nearby species (i.e. limiting similarity) (Burns &amp; Strauss 2012).</w:t>
      </w:r>
      <w:r w:rsidR="001708D2" w:rsidRPr="00CF338C">
        <w:rPr>
          <w:rFonts w:cs="Times New Roman"/>
          <w:color w:val="000000"/>
        </w:rPr>
        <w:t xml:space="preserve"> Functional traits have also been shown to be accurate predictors of species’ geographic ranges (Stahl et. al 2014)</w:t>
      </w:r>
      <w:r w:rsidR="007D4911" w:rsidRPr="00CF338C">
        <w:rPr>
          <w:rFonts w:cs="Times New Roman"/>
          <w:color w:val="000000"/>
        </w:rPr>
        <w:t>, lending credence to the theory of niche differentiation and resource partitioning as a primary factor in determining a species’ geographic range</w:t>
      </w:r>
      <w:r w:rsidR="001708D2" w:rsidRPr="00CF338C">
        <w:rPr>
          <w:rFonts w:cs="Times New Roman"/>
          <w:color w:val="000000"/>
        </w:rPr>
        <w:t xml:space="preserve">.  </w:t>
      </w:r>
    </w:p>
    <w:p w14:paraId="4B4233FF" w14:textId="1135C38A" w:rsidR="00707D83" w:rsidRPr="00CF338C" w:rsidRDefault="007B4C89"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firstLine="720"/>
        <w:rPr>
          <w:rFonts w:cs="Times New Roman"/>
          <w:color w:val="000000"/>
        </w:rPr>
      </w:pPr>
      <w:r w:rsidRPr="00CF338C">
        <w:rPr>
          <w:rFonts w:cs="Times New Roman"/>
          <w:color w:val="000000"/>
        </w:rPr>
        <w:t>Different functional traits correspond to varying plant life strategies. Taking note of specific leaf area (SLA) serves as a proxy for life history, while leaf shape exhibits strong latitudinal and climate gradients for some species. The nutrients of tissues in plants also serve to provide information on resource investment. The ratio of carbon to nitrogen in a leaf gives information on the life history strategy of the leaf, as well as relative investment in the structures of the plant that harvest light. The height of a plant is an indicator of its local performance, while stem specific density provides insight into drought resistance and/or growth rate.</w:t>
      </w:r>
      <w:r w:rsidR="007332D9" w:rsidRPr="00CF338C">
        <w:rPr>
          <w:rFonts w:cs="Times New Roman"/>
          <w:color w:val="000000"/>
        </w:rPr>
        <w:t xml:space="preserve"> </w:t>
      </w:r>
      <w:r w:rsidR="00D461EA" w:rsidRPr="00CF338C">
        <w:rPr>
          <w:rFonts w:cs="Times New Roman"/>
          <w:color w:val="000000"/>
        </w:rPr>
        <w:t>By using related</w:t>
      </w:r>
      <w:r w:rsidR="007332D9" w:rsidRPr="00CF338C">
        <w:rPr>
          <w:rFonts w:cs="Times New Roman"/>
          <w:color w:val="000000"/>
        </w:rPr>
        <w:t xml:space="preserve"> functional traits </w:t>
      </w:r>
      <w:r w:rsidR="00D461EA" w:rsidRPr="00CF338C">
        <w:rPr>
          <w:rFonts w:cs="Times New Roman"/>
          <w:color w:val="000000"/>
        </w:rPr>
        <w:t>to describe a plant’s resource partitioning across its geographic range,</w:t>
      </w:r>
      <w:r w:rsidR="008C2071" w:rsidRPr="00CF338C">
        <w:rPr>
          <w:rFonts w:cs="Times New Roman"/>
          <w:color w:val="000000"/>
        </w:rPr>
        <w:t xml:space="preserve"> I </w:t>
      </w:r>
      <w:r w:rsidR="00D461EA" w:rsidRPr="00CF338C">
        <w:rPr>
          <w:rFonts w:cs="Times New Roman"/>
          <w:color w:val="000000"/>
        </w:rPr>
        <w:t xml:space="preserve">can </w:t>
      </w:r>
      <w:r w:rsidR="0087459F" w:rsidRPr="00CF338C">
        <w:rPr>
          <w:rFonts w:cs="Times New Roman"/>
          <w:color w:val="000000"/>
        </w:rPr>
        <w:t xml:space="preserve">more accurately predict how a species could respond to shifts in climate. </w:t>
      </w:r>
      <w:r w:rsidR="0087459F" w:rsidRPr="00CF338C">
        <w:rPr>
          <w:rFonts w:cs="Times New Roman"/>
        </w:rPr>
        <w:t>Incorporating trait-based models in</w:t>
      </w:r>
      <w:r w:rsidR="00A55E07" w:rsidRPr="00CF338C">
        <w:rPr>
          <w:rFonts w:cs="Times New Roman"/>
        </w:rPr>
        <w:t xml:space="preserve"> our</w:t>
      </w:r>
      <w:r w:rsidR="0087459F" w:rsidRPr="00CF338C">
        <w:rPr>
          <w:rFonts w:cs="Times New Roman"/>
        </w:rPr>
        <w:t xml:space="preserve"> </w:t>
      </w:r>
      <w:r w:rsidR="00A55E07" w:rsidRPr="00CF338C">
        <w:rPr>
          <w:rFonts w:cs="Times New Roman"/>
        </w:rPr>
        <w:t xml:space="preserve">understanding of the roles that species interactions play in community assembly is crucial </w:t>
      </w:r>
      <w:r w:rsidR="0087459F" w:rsidRPr="00CF338C">
        <w:rPr>
          <w:rFonts w:cs="Times New Roman"/>
        </w:rPr>
        <w:t>(</w:t>
      </w:r>
      <w:proofErr w:type="spellStart"/>
      <w:r w:rsidR="0087459F" w:rsidRPr="00CF338C">
        <w:rPr>
          <w:rFonts w:cs="Times New Roman"/>
        </w:rPr>
        <w:t>Pigot</w:t>
      </w:r>
      <w:proofErr w:type="spellEnd"/>
      <w:r w:rsidR="0087459F" w:rsidRPr="00CF338C">
        <w:rPr>
          <w:rFonts w:cs="Times New Roman"/>
        </w:rPr>
        <w:t xml:space="preserve"> </w:t>
      </w:r>
      <w:r w:rsidR="000D4798">
        <w:rPr>
          <w:rFonts w:cs="Times New Roman"/>
        </w:rPr>
        <w:t>&amp;</w:t>
      </w:r>
      <w:r w:rsidR="0087459F" w:rsidRPr="00CF338C">
        <w:rPr>
          <w:rFonts w:cs="Times New Roman"/>
        </w:rPr>
        <w:t xml:space="preserve"> Tobias 2013</w:t>
      </w:r>
      <w:r w:rsidR="00C37E73" w:rsidRPr="00CF338C">
        <w:rPr>
          <w:rFonts w:cs="Times New Roman"/>
        </w:rPr>
        <w:t>).</w:t>
      </w:r>
    </w:p>
    <w:p w14:paraId="3B4E3C58" w14:textId="77777777" w:rsidR="00CF338C" w:rsidRPr="00CF338C" w:rsidRDefault="00CF338C"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outlineLvl w:val="0"/>
        <w:rPr>
          <w:rFonts w:cs="Times New Roman"/>
          <w:i/>
          <w:color w:val="000000"/>
        </w:rPr>
      </w:pPr>
    </w:p>
    <w:p w14:paraId="45D19F31" w14:textId="0C081A8C" w:rsidR="00707D83" w:rsidRPr="00CF338C" w:rsidRDefault="00707D83"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outlineLvl w:val="0"/>
        <w:rPr>
          <w:rFonts w:cs="Times New Roman"/>
          <w:i/>
          <w:color w:val="000000"/>
        </w:rPr>
      </w:pPr>
      <w:r w:rsidRPr="00CF338C">
        <w:rPr>
          <w:rFonts w:cs="Times New Roman"/>
          <w:i/>
          <w:color w:val="000000"/>
        </w:rPr>
        <w:t>Range shifts and response to climate change</w:t>
      </w:r>
    </w:p>
    <w:p w14:paraId="0E1DA51A" w14:textId="433C4713" w:rsidR="00A757BC" w:rsidRPr="00CF338C" w:rsidRDefault="007B4C89"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r w:rsidRPr="00CF338C">
        <w:rPr>
          <w:rFonts w:cs="Times New Roman"/>
          <w:color w:val="000000"/>
        </w:rPr>
        <w:tab/>
        <w:t>Observing</w:t>
      </w:r>
      <w:r w:rsidR="001C4754" w:rsidRPr="00CF338C">
        <w:rPr>
          <w:rFonts w:cs="Times New Roman"/>
          <w:color w:val="000000"/>
        </w:rPr>
        <w:t xml:space="preserve"> a species at its range edge can serve to test the conditions by which some populations adapt successfully (or not) to novel conditions. </w:t>
      </w:r>
      <w:r w:rsidR="008C2071" w:rsidRPr="00CF338C">
        <w:rPr>
          <w:rFonts w:cs="Times New Roman"/>
          <w:color w:val="000000"/>
        </w:rPr>
        <w:t>Due to global climate change, many species’ optimum environments are shifting north or up. However, s</w:t>
      </w:r>
      <w:r w:rsidR="001C4754" w:rsidRPr="00CF338C">
        <w:rPr>
          <w:rFonts w:cs="Times New Roman"/>
          <w:color w:val="000000"/>
        </w:rPr>
        <w:t>pecies ranges are very mobile, often contracting or expanding over time (Brown et. al 1996</w:t>
      </w:r>
      <w:r w:rsidR="00C161CE" w:rsidRPr="00CF338C">
        <w:rPr>
          <w:rFonts w:cs="Times New Roman"/>
          <w:color w:val="000000"/>
        </w:rPr>
        <w:t>; Davis</w:t>
      </w:r>
      <w:r w:rsidR="00FA1794" w:rsidRPr="00CF338C">
        <w:rPr>
          <w:rFonts w:cs="Times New Roman"/>
          <w:color w:val="000000"/>
        </w:rPr>
        <w:t xml:space="preserve"> &amp; Shaw</w:t>
      </w:r>
      <w:r w:rsidR="00C161CE" w:rsidRPr="00CF338C">
        <w:rPr>
          <w:rFonts w:cs="Times New Roman"/>
          <w:color w:val="000000"/>
        </w:rPr>
        <w:t xml:space="preserve"> 2001</w:t>
      </w:r>
      <w:r w:rsidR="001C4754" w:rsidRPr="00CF338C">
        <w:rPr>
          <w:rFonts w:cs="Times New Roman"/>
          <w:color w:val="000000"/>
        </w:rPr>
        <w:t>).</w:t>
      </w:r>
      <w:r w:rsidR="00A31D2D" w:rsidRPr="00CF338C">
        <w:rPr>
          <w:rFonts w:cs="Times New Roman"/>
          <w:color w:val="000000"/>
        </w:rPr>
        <w:t xml:space="preserve"> As the temperature </w:t>
      </w:r>
      <w:r w:rsidR="00A757BC" w:rsidRPr="00CF338C">
        <w:rPr>
          <w:rFonts w:cs="Times New Roman"/>
          <w:color w:val="000000"/>
        </w:rPr>
        <w:t>increased late</w:t>
      </w:r>
      <w:r w:rsidR="00A31D2D" w:rsidRPr="00CF338C">
        <w:rPr>
          <w:rFonts w:cs="Times New Roman"/>
          <w:color w:val="000000"/>
        </w:rPr>
        <w:t xml:space="preserve"> in the last glacial interval, </w:t>
      </w:r>
      <w:r w:rsidR="00A757BC" w:rsidRPr="00CF338C">
        <w:rPr>
          <w:rFonts w:cs="Times New Roman"/>
          <w:color w:val="000000"/>
        </w:rPr>
        <w:t>woody species</w:t>
      </w:r>
      <w:r w:rsidR="00A31D2D" w:rsidRPr="00CF338C">
        <w:rPr>
          <w:rFonts w:cs="Times New Roman"/>
          <w:color w:val="000000"/>
        </w:rPr>
        <w:t xml:space="preserve"> populations established themselves at increasingly higher latitudes</w:t>
      </w:r>
      <w:r w:rsidR="00A757BC" w:rsidRPr="00CF338C">
        <w:rPr>
          <w:rFonts w:cs="Times New Roman"/>
          <w:color w:val="000000"/>
        </w:rPr>
        <w:t xml:space="preserve"> in “migrations”</w:t>
      </w:r>
      <w:r w:rsidR="00A31D2D" w:rsidRPr="00CF338C">
        <w:rPr>
          <w:rFonts w:cs="Times New Roman"/>
          <w:color w:val="000000"/>
        </w:rPr>
        <w:t xml:space="preserve"> (David &amp; Shaw 2001).</w:t>
      </w:r>
    </w:p>
    <w:p w14:paraId="6AB715F8" w14:textId="7568D0AB" w:rsidR="0009731B" w:rsidRPr="00CF338C" w:rsidRDefault="00A757BC"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r w:rsidRPr="00CF338C">
        <w:rPr>
          <w:rFonts w:cs="Times New Roman"/>
          <w:color w:val="000000"/>
        </w:rPr>
        <w:tab/>
      </w:r>
      <w:r w:rsidR="001C4754" w:rsidRPr="00CF338C">
        <w:rPr>
          <w:rFonts w:cs="Times New Roman"/>
          <w:color w:val="000000"/>
        </w:rPr>
        <w:t>Based on the niche conservatism hypothesis, when environmental conditions stretch beyond a species’ physiological tolerances, that species will either shift their distribution or face extinction (Peterson et. al 1999). More specifically, in response to a changing environment, a population may respond one of a few ways: 1) local population changes in microhabitat or altitudinal distribution; 2) large-scale shifts in geographic distribution, consisting of range expansions and range contraction in the former range; 3) adaptive evolution of the niche in response to the new conditions; and 4) extinction (Ackerly 2003</w:t>
      </w:r>
      <w:r w:rsidR="009136E9" w:rsidRPr="00CF338C">
        <w:rPr>
          <w:rFonts w:cs="Times New Roman"/>
          <w:color w:val="000000"/>
        </w:rPr>
        <w:t>; Thomas et. al 2006</w:t>
      </w:r>
      <w:r w:rsidR="001C4754" w:rsidRPr="00CF338C">
        <w:rPr>
          <w:rFonts w:cs="Times New Roman"/>
          <w:color w:val="000000"/>
        </w:rPr>
        <w:t xml:space="preserve">). </w:t>
      </w:r>
      <w:r w:rsidR="00900B57" w:rsidRPr="00CF338C">
        <w:rPr>
          <w:rFonts w:cs="Times New Roman"/>
          <w:color w:val="000000"/>
        </w:rPr>
        <w:t>Historically, there is evidence that plant species underwent local adaptation</w:t>
      </w:r>
      <w:r w:rsidR="00A31D2D" w:rsidRPr="00CF338C">
        <w:rPr>
          <w:rFonts w:cs="Times New Roman"/>
          <w:color w:val="000000"/>
        </w:rPr>
        <w:t xml:space="preserve"> (genetic)</w:t>
      </w:r>
      <w:r w:rsidR="00900B57" w:rsidRPr="00CF338C">
        <w:rPr>
          <w:rFonts w:cs="Times New Roman"/>
          <w:color w:val="000000"/>
        </w:rPr>
        <w:t xml:space="preserve"> in response to changing climates, in addition to shifts in distribution (Davis &amp; Shaw 2001). </w:t>
      </w:r>
      <w:r w:rsidR="001C4754" w:rsidRPr="00CF338C">
        <w:rPr>
          <w:rFonts w:cs="Times New Roman"/>
          <w:color w:val="000000"/>
        </w:rPr>
        <w:t xml:space="preserve">Yet populations are unlikely to undergo local adaptation at the pace necessary to match invasion of competitors from adjacent positions (Ackerly 2003). </w:t>
      </w:r>
      <w:r w:rsidR="0098171A" w:rsidRPr="00CF338C">
        <w:rPr>
          <w:rFonts w:cs="Times New Roman"/>
          <w:color w:val="000000"/>
        </w:rPr>
        <w:t xml:space="preserve">Additionally, </w:t>
      </w:r>
      <w:r w:rsidR="0098171A" w:rsidRPr="00CF338C">
        <w:rPr>
          <w:rFonts w:cs="Times New Roman"/>
        </w:rPr>
        <w:t xml:space="preserve">competition has been shown </w:t>
      </w:r>
      <w:r w:rsidR="00B169C9" w:rsidRPr="00CF338C">
        <w:rPr>
          <w:rFonts w:cs="Times New Roman"/>
          <w:noProof/>
          <w:color w:val="000000"/>
        </w:rPr>
        <w:drawing>
          <wp:anchor distT="0" distB="0" distL="114300" distR="114300" simplePos="0" relativeHeight="251658240" behindDoc="0" locked="0" layoutInCell="1" allowOverlap="1" wp14:anchorId="03690637" wp14:editId="54050FE3">
            <wp:simplePos x="0" y="0"/>
            <wp:positionH relativeFrom="column">
              <wp:posOffset>737235</wp:posOffset>
            </wp:positionH>
            <wp:positionV relativeFrom="paragraph">
              <wp:posOffset>2540</wp:posOffset>
            </wp:positionV>
            <wp:extent cx="4125595" cy="6173470"/>
            <wp:effectExtent l="0" t="0" r="0" b="0"/>
            <wp:wrapTight wrapText="bothSides">
              <wp:wrapPolygon edited="1">
                <wp:start x="-5356" y="9"/>
                <wp:lineTo x="-4758" y="21604"/>
                <wp:lineTo x="29592" y="21604"/>
                <wp:lineTo x="29592" y="9"/>
                <wp:lineTo x="-5356" y="9"/>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roduction_Illustratio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25595" cy="6173470"/>
                    </a:xfrm>
                    <a:prstGeom prst="rect">
                      <a:avLst/>
                    </a:prstGeom>
                  </pic:spPr>
                </pic:pic>
              </a:graphicData>
            </a:graphic>
            <wp14:sizeRelH relativeFrom="page">
              <wp14:pctWidth>0</wp14:pctWidth>
            </wp14:sizeRelH>
            <wp14:sizeRelV relativeFrom="page">
              <wp14:pctHeight>0</wp14:pctHeight>
            </wp14:sizeRelV>
          </wp:anchor>
        </w:drawing>
      </w:r>
      <w:r w:rsidR="0098171A" w:rsidRPr="00CF338C">
        <w:rPr>
          <w:rFonts w:cs="Times New Roman"/>
        </w:rPr>
        <w:t xml:space="preserve">to hinder the advancement of colonists into new environments during shifts due to changing environments (Urban et. al 2012). </w:t>
      </w:r>
      <w:r w:rsidR="001C4754" w:rsidRPr="00CF338C">
        <w:rPr>
          <w:rFonts w:cs="Times New Roman"/>
          <w:color w:val="000000"/>
        </w:rPr>
        <w:t xml:space="preserve">This limits a species’ </w:t>
      </w:r>
      <w:r w:rsidR="0009731B" w:rsidRPr="00CF338C">
        <w:rPr>
          <w:rFonts w:cs="Times New Roman"/>
          <w:color w:val="000000"/>
        </w:rPr>
        <w:t>options</w:t>
      </w:r>
      <w:r w:rsidR="00700D99" w:rsidRPr="00CF338C">
        <w:rPr>
          <w:rFonts w:cs="Times New Roman"/>
          <w:color w:val="000000"/>
        </w:rPr>
        <w:t xml:space="preserve"> in terms of biotic factors. Simultaneously, the speed of </w:t>
      </w:r>
      <w:r w:rsidR="00700D99" w:rsidRPr="00CF338C">
        <w:rPr>
          <w:rFonts w:cs="Times New Roman"/>
        </w:rPr>
        <w:t>climate change affects how prevalent adaptive responses are (Ackerly 2003).</w:t>
      </w:r>
      <w:r w:rsidR="00700D99" w:rsidRPr="00CF338C">
        <w:rPr>
          <w:rFonts w:cs="Times New Roman"/>
          <w:color w:val="000000"/>
        </w:rPr>
        <w:t xml:space="preserve"> Species are left with </w:t>
      </w:r>
      <w:r w:rsidR="00945E4D" w:rsidRPr="00CF338C">
        <w:rPr>
          <w:rFonts w:cs="Times New Roman"/>
          <w:color w:val="000000"/>
        </w:rPr>
        <w:t>only one option: to migrate</w:t>
      </w:r>
      <w:r w:rsidR="001C4754" w:rsidRPr="00CF338C">
        <w:rPr>
          <w:rFonts w:cs="Times New Roman"/>
          <w:color w:val="000000"/>
        </w:rPr>
        <w:t xml:space="preserve">. </w:t>
      </w:r>
    </w:p>
    <w:p w14:paraId="5BDE2C41" w14:textId="27D1C83D" w:rsidR="002A0D3E" w:rsidRPr="00CF338C" w:rsidRDefault="0087459F"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r w:rsidRPr="00CF338C">
        <w:rPr>
          <w:rFonts w:cs="Times New Roman"/>
          <w:color w:val="000000"/>
        </w:rPr>
        <w:tab/>
      </w:r>
      <w:r w:rsidR="0009731B" w:rsidRPr="00CF338C">
        <w:rPr>
          <w:rFonts w:cs="Times New Roman"/>
          <w:color w:val="000000"/>
        </w:rPr>
        <w:t xml:space="preserve">Indeed, range shifts for many species have been observed in response to increasing temperature over time (Chen et. al 2011). The observed pattern is upward, to higher latitudes and elevations as populations track their preferred environments (Sexton et. al 2009; Ackerly 2003; Parmesan 2006). </w:t>
      </w:r>
      <w:r w:rsidR="002A0D3E" w:rsidRPr="00CF338C">
        <w:rPr>
          <w:rFonts w:cs="Times New Roman"/>
        </w:rPr>
        <w:t>Past studies have examined the effect of range limits and changing mean annual temperatures on woody plants, seeing a noticeable expansion north past the original northern range limits (</w:t>
      </w:r>
      <w:proofErr w:type="spellStart"/>
      <w:r w:rsidR="002A0D3E" w:rsidRPr="00CF338C">
        <w:rPr>
          <w:rFonts w:cs="Times New Roman"/>
        </w:rPr>
        <w:t>Matías</w:t>
      </w:r>
      <w:proofErr w:type="spellEnd"/>
      <w:r w:rsidR="002A0D3E" w:rsidRPr="00CF338C">
        <w:rPr>
          <w:rFonts w:cs="Times New Roman"/>
        </w:rPr>
        <w:t xml:space="preserve"> &amp; Jump 2015). </w:t>
      </w:r>
      <w:r w:rsidR="00945E4D" w:rsidRPr="00CF338C">
        <w:rPr>
          <w:rFonts w:cs="Times New Roman"/>
          <w:color w:val="000000"/>
        </w:rPr>
        <w:t>Simultaneously, s</w:t>
      </w:r>
      <w:r w:rsidR="0009731B" w:rsidRPr="00CF338C">
        <w:rPr>
          <w:rFonts w:cs="Times New Roman"/>
          <w:color w:val="000000"/>
        </w:rPr>
        <w:t>pecies are faced with extinction on their southern range</w:t>
      </w:r>
      <w:r w:rsidR="00021F54" w:rsidRPr="00CF338C">
        <w:rPr>
          <w:rFonts w:cs="Times New Roman"/>
          <w:color w:val="000000"/>
        </w:rPr>
        <w:t xml:space="preserve"> edges</w:t>
      </w:r>
      <w:r w:rsidR="0009731B" w:rsidRPr="00CF338C">
        <w:rPr>
          <w:rFonts w:cs="Times New Roman"/>
          <w:color w:val="000000"/>
        </w:rPr>
        <w:t xml:space="preserve">. In a study observing the distributional shifts of </w:t>
      </w:r>
      <w:r w:rsidR="0009731B" w:rsidRPr="00CF338C">
        <w:rPr>
          <w:rFonts w:cs="Times New Roman"/>
          <w:i/>
          <w:iCs/>
          <w:color w:val="000000"/>
        </w:rPr>
        <w:t xml:space="preserve">Silene acaulis </w:t>
      </w:r>
      <w:r w:rsidR="0009731B" w:rsidRPr="00CF338C">
        <w:rPr>
          <w:rFonts w:cs="Times New Roman"/>
          <w:color w:val="000000"/>
        </w:rPr>
        <w:t xml:space="preserve">(moss campion) and the geophyte </w:t>
      </w:r>
      <w:r w:rsidR="0009731B" w:rsidRPr="00CF338C">
        <w:rPr>
          <w:rFonts w:cs="Times New Roman"/>
          <w:i/>
          <w:iCs/>
          <w:color w:val="000000"/>
        </w:rPr>
        <w:t xml:space="preserve">Polygonum viviparum </w:t>
      </w:r>
      <w:r w:rsidR="0009731B" w:rsidRPr="00CF338C">
        <w:rPr>
          <w:rFonts w:cs="Times New Roman"/>
          <w:color w:val="000000"/>
        </w:rPr>
        <w:t>(alpine bistort) across six years, both populations saw die-out at their southern range edge (Doak and Morris 2010).</w:t>
      </w:r>
      <w:r w:rsidR="007B4C89" w:rsidRPr="00CF338C">
        <w:rPr>
          <w:rFonts w:cs="Times New Roman"/>
          <w:color w:val="000000"/>
        </w:rPr>
        <w:t xml:space="preserve"> </w:t>
      </w:r>
      <w:r w:rsidR="0055340E" w:rsidRPr="00CF338C">
        <w:rPr>
          <w:rFonts w:cs="Times New Roman"/>
          <w:color w:val="000000"/>
        </w:rPr>
        <w:t xml:space="preserve">At their northern edges, species may still face problems as well. In a meta-analysis of plant distributions spanning 40 years, </w:t>
      </w:r>
      <w:proofErr w:type="spellStart"/>
      <w:r w:rsidR="0055340E" w:rsidRPr="00CF338C">
        <w:rPr>
          <w:rFonts w:cs="Times New Roman"/>
          <w:color w:val="000000"/>
        </w:rPr>
        <w:t>Bertrund</w:t>
      </w:r>
      <w:proofErr w:type="spellEnd"/>
      <w:r w:rsidR="0055340E" w:rsidRPr="00CF338C">
        <w:rPr>
          <w:rFonts w:cs="Times New Roman"/>
          <w:color w:val="000000"/>
        </w:rPr>
        <w:t xml:space="preserve"> et. al (2011) found a lag in the responses of herbaceous forest species to </w:t>
      </w:r>
      <w:proofErr w:type="spellStart"/>
      <w:r w:rsidR="0055340E" w:rsidRPr="00CF338C">
        <w:rPr>
          <w:rFonts w:cs="Times New Roman"/>
          <w:color w:val="000000"/>
        </w:rPr>
        <w:t>to</w:t>
      </w:r>
      <w:proofErr w:type="spellEnd"/>
      <w:r w:rsidR="0055340E" w:rsidRPr="00CF338C">
        <w:rPr>
          <w:rFonts w:cs="Times New Roman"/>
          <w:color w:val="000000"/>
        </w:rPr>
        <w:t xml:space="preserve"> climate change. </w:t>
      </w:r>
      <w:r w:rsidR="007B4C89" w:rsidRPr="00CF338C">
        <w:rPr>
          <w:rFonts w:cs="Times New Roman"/>
          <w:color w:val="000000"/>
        </w:rPr>
        <w:t>Because edge populations may see more variability in survival and reproduction due to the frequency at which they must respond to limiting factors (Sexton et. al 2011), range extremes are a unique opportunity to understand current modes of community assembly, as well as to predict species’ future responses to climate change.</w:t>
      </w:r>
    </w:p>
    <w:p w14:paraId="623627BE" w14:textId="281B2259" w:rsidR="002A0D3E" w:rsidRPr="00CF338C" w:rsidRDefault="002A0D3E"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p>
    <w:p w14:paraId="529F9E28" w14:textId="2BFBDF2E" w:rsidR="002A0D3E" w:rsidRPr="00CF338C" w:rsidRDefault="006F36D8"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outlineLvl w:val="0"/>
        <w:rPr>
          <w:rFonts w:cs="Times New Roman"/>
          <w:color w:val="000000"/>
        </w:rPr>
      </w:pPr>
      <w:r w:rsidRPr="00CF338C">
        <w:rPr>
          <w:rFonts w:cs="Times New Roman"/>
          <w:i/>
          <w:color w:val="000000"/>
        </w:rPr>
        <w:t>Latitudinal gradients</w:t>
      </w:r>
      <w:r w:rsidR="00093907" w:rsidRPr="00CF338C">
        <w:rPr>
          <w:rFonts w:cs="Times New Roman"/>
          <w:i/>
          <w:color w:val="000000"/>
        </w:rPr>
        <w:t xml:space="preserve"> as nature’s laboratory</w:t>
      </w:r>
    </w:p>
    <w:p w14:paraId="23BE8748" w14:textId="4D82EF54" w:rsidR="00B9633E" w:rsidRPr="00CF338C" w:rsidRDefault="00093907" w:rsidP="00CF338C">
      <w:pPr>
        <w:widowControl w:val="0"/>
        <w:autoSpaceDE w:val="0"/>
        <w:autoSpaceDN w:val="0"/>
        <w:adjustRightInd w:val="0"/>
        <w:spacing w:line="480" w:lineRule="auto"/>
        <w:rPr>
          <w:rFonts w:cs="Times New Roman"/>
          <w:color w:val="000000"/>
        </w:rPr>
      </w:pPr>
      <w:r w:rsidRPr="00CF338C">
        <w:rPr>
          <w:rFonts w:cs="Times New Roman"/>
          <w:color w:val="000000"/>
        </w:rPr>
        <w:tab/>
      </w:r>
      <w:r w:rsidR="00FD58D4" w:rsidRPr="00CF338C">
        <w:rPr>
          <w:rFonts w:cs="Times New Roman"/>
          <w:color w:val="000000"/>
        </w:rPr>
        <w:t xml:space="preserve"> </w:t>
      </w:r>
      <w:r w:rsidR="00AC381E" w:rsidRPr="00CF338C">
        <w:rPr>
          <w:rFonts w:cs="Times New Roman"/>
          <w:color w:val="000000"/>
        </w:rPr>
        <w:t xml:space="preserve">Recording a species’ </w:t>
      </w:r>
      <w:r w:rsidR="00376056" w:rsidRPr="00CF338C">
        <w:rPr>
          <w:rFonts w:cs="Times New Roman"/>
          <w:color w:val="000000"/>
        </w:rPr>
        <w:t>functional traits and community composition across a latitudinal gradient provides a proxy for understanding how that species will respond to warming temperatures in its range exterior.</w:t>
      </w:r>
      <w:r w:rsidR="00AC381E" w:rsidRPr="00CF338C">
        <w:rPr>
          <w:rFonts w:cs="Times New Roman"/>
          <w:color w:val="000000"/>
        </w:rPr>
        <w:t xml:space="preserve"> </w:t>
      </w:r>
      <w:r w:rsidR="00A24C78" w:rsidRPr="00CF338C">
        <w:rPr>
          <w:rFonts w:cs="Times New Roman"/>
          <w:color w:val="000000"/>
        </w:rPr>
        <w:t>Using a latitudinal gradient as a study system allows for observations of a species across a larger spatial scale than in warming facilities, and provides a much more accurate representation of the habitat that either allows or prevents a sp</w:t>
      </w:r>
      <w:r w:rsidR="006307A9" w:rsidRPr="00CF338C">
        <w:rPr>
          <w:rFonts w:cs="Times New Roman"/>
          <w:color w:val="000000"/>
        </w:rPr>
        <w:t>ecies from establishing itself (</w:t>
      </w:r>
      <w:r w:rsidR="00EE1FBD" w:rsidRPr="00CF338C">
        <w:rPr>
          <w:rFonts w:cs="Times New Roman"/>
          <w:color w:val="000000"/>
        </w:rPr>
        <w:t xml:space="preserve">De </w:t>
      </w:r>
      <w:proofErr w:type="spellStart"/>
      <w:r w:rsidR="006307A9" w:rsidRPr="00CF338C">
        <w:rPr>
          <w:rFonts w:cs="Times New Roman"/>
          <w:color w:val="000000"/>
        </w:rPr>
        <w:t>Frenne</w:t>
      </w:r>
      <w:proofErr w:type="spellEnd"/>
      <w:r w:rsidR="006307A9" w:rsidRPr="00CF338C">
        <w:rPr>
          <w:rFonts w:cs="Times New Roman"/>
          <w:color w:val="000000"/>
        </w:rPr>
        <w:t xml:space="preserve"> et. al 2013). </w:t>
      </w:r>
      <w:r w:rsidR="00AE36E3" w:rsidRPr="00CF338C">
        <w:rPr>
          <w:rFonts w:cs="Times New Roman"/>
          <w:color w:val="000000"/>
        </w:rPr>
        <w:t>Many recent studies use altitudinal gradients as a predictor of species’ responses to climate change in lieu of latitudinal gradients, likely due to the relative ease of collection relative to sampling across latitudes (</w:t>
      </w:r>
      <w:proofErr w:type="spellStart"/>
      <w:r w:rsidR="00AE36E3" w:rsidRPr="00CF338C">
        <w:rPr>
          <w:rFonts w:cs="Times New Roman"/>
          <w:color w:val="000000"/>
        </w:rPr>
        <w:t>Matías</w:t>
      </w:r>
      <w:proofErr w:type="spellEnd"/>
      <w:r w:rsidR="00AE36E3" w:rsidRPr="00CF338C">
        <w:rPr>
          <w:rFonts w:cs="Times New Roman"/>
          <w:color w:val="000000"/>
        </w:rPr>
        <w:t xml:space="preserve"> &amp; Jump 2015).</w:t>
      </w:r>
      <w:r w:rsidR="005C0C56" w:rsidRPr="00CF338C">
        <w:rPr>
          <w:rFonts w:cs="Times New Roman"/>
          <w:color w:val="000000"/>
        </w:rPr>
        <w:t xml:space="preserve"> </w:t>
      </w:r>
      <w:r w:rsidR="00EE724D" w:rsidRPr="00CF338C">
        <w:rPr>
          <w:rFonts w:cs="Times New Roman"/>
          <w:color w:val="000000"/>
        </w:rPr>
        <w:t xml:space="preserve">Yet altitudinal gradients have a much smaller rate of spatial change in temperature as compared to latitudinal gradients (Jump, Matias &amp; </w:t>
      </w:r>
      <w:proofErr w:type="spellStart"/>
      <w:r w:rsidR="00EE724D" w:rsidRPr="00CF338C">
        <w:rPr>
          <w:rFonts w:cs="Times New Roman"/>
          <w:color w:val="000000"/>
        </w:rPr>
        <w:t>Peñuelas</w:t>
      </w:r>
      <w:proofErr w:type="spellEnd"/>
      <w:r w:rsidR="00EE724D" w:rsidRPr="00CF338C">
        <w:rPr>
          <w:rFonts w:cs="Times New Roman"/>
          <w:color w:val="000000"/>
        </w:rPr>
        <w:t xml:space="preserve"> 2009)</w:t>
      </w:r>
      <w:r w:rsidR="00F6764C" w:rsidRPr="00CF338C">
        <w:rPr>
          <w:rFonts w:cs="Times New Roman"/>
          <w:color w:val="000000"/>
        </w:rPr>
        <w:t>. This further increases the chances that local adaptation will successfully occur due to genetic drift (Davis &amp; Shaw 2001).</w:t>
      </w:r>
      <w:r w:rsidR="00126E39" w:rsidRPr="00CF338C">
        <w:rPr>
          <w:rFonts w:cs="Times New Roman"/>
          <w:color w:val="000000"/>
        </w:rPr>
        <w:t xml:space="preserve"> </w:t>
      </w:r>
      <w:r w:rsidR="004144C7" w:rsidRPr="00CF338C">
        <w:rPr>
          <w:rFonts w:cs="Times New Roman"/>
          <w:color w:val="000000"/>
        </w:rPr>
        <w:t xml:space="preserve">On average, temperature decreases approaching the poles on the order of -.73 </w:t>
      </w:r>
      <w:r w:rsidR="004144C7" w:rsidRPr="00CF338C">
        <w:rPr>
          <w:rFonts w:cs="Times New Roman"/>
          <w:color w:val="000000"/>
        </w:rPr>
        <w:sym w:font="Symbol" w:char="F0B0"/>
      </w:r>
      <w:r w:rsidR="004144C7" w:rsidRPr="00CF338C">
        <w:rPr>
          <w:rFonts w:cs="Times New Roman"/>
          <w:color w:val="000000"/>
        </w:rPr>
        <w:t>C per degree latitude in the Northern hemi</w:t>
      </w:r>
      <w:r w:rsidR="0000436B" w:rsidRPr="00CF338C">
        <w:rPr>
          <w:rFonts w:cs="Times New Roman"/>
          <w:color w:val="000000"/>
        </w:rPr>
        <w:t xml:space="preserve">sphere. Other climatic variables, such as precipitation, also change across latitudes (De </w:t>
      </w:r>
      <w:proofErr w:type="spellStart"/>
      <w:r w:rsidR="0000436B" w:rsidRPr="00CF338C">
        <w:rPr>
          <w:rFonts w:cs="Times New Roman"/>
          <w:color w:val="000000"/>
        </w:rPr>
        <w:t>Frenne</w:t>
      </w:r>
      <w:proofErr w:type="spellEnd"/>
      <w:r w:rsidR="0000436B" w:rsidRPr="00CF338C">
        <w:rPr>
          <w:rFonts w:cs="Times New Roman"/>
          <w:color w:val="000000"/>
        </w:rPr>
        <w:t xml:space="preserve"> et. al 2013).</w:t>
      </w:r>
      <w:r w:rsidR="00126E39" w:rsidRPr="00CF338C">
        <w:rPr>
          <w:rFonts w:cs="Times New Roman"/>
          <w:color w:val="000000"/>
        </w:rPr>
        <w:t xml:space="preserve"> Latitudinal gradients are thus an apt study system with which to int</w:t>
      </w:r>
      <w:r w:rsidR="00A8536E" w:rsidRPr="00CF338C">
        <w:rPr>
          <w:rFonts w:cs="Times New Roman"/>
          <w:color w:val="000000"/>
        </w:rPr>
        <w:t>egrate species interactions and environmental stressors as predictors of a species’ future distributions with regards to climate change.</w:t>
      </w:r>
    </w:p>
    <w:p w14:paraId="68A73B11" w14:textId="77777777" w:rsidR="00A24C78" w:rsidRPr="00CF338C" w:rsidRDefault="00A24C78"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left="360" w:hanging="360"/>
        <w:rPr>
          <w:rFonts w:cs="Times New Roman"/>
          <w:color w:val="000000"/>
        </w:rPr>
      </w:pPr>
    </w:p>
    <w:p w14:paraId="7291DA7B" w14:textId="41FF0158" w:rsidR="00A24C78" w:rsidRPr="00CF338C" w:rsidRDefault="00126E39"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ind w:left="360" w:hanging="360"/>
        <w:rPr>
          <w:rFonts w:cs="Times New Roman"/>
          <w:color w:val="000000"/>
        </w:rPr>
      </w:pPr>
      <w:r w:rsidRPr="00CF338C">
        <w:rPr>
          <w:rFonts w:cs="Times New Roman"/>
          <w:i/>
          <w:color w:val="000000"/>
        </w:rPr>
        <w:t>Predictions and hypotheses</w:t>
      </w:r>
    </w:p>
    <w:p w14:paraId="24B77C75" w14:textId="3D8C0088" w:rsidR="00033DD8" w:rsidRPr="00CF338C" w:rsidRDefault="000844B5" w:rsidP="00CF338C">
      <w:pPr>
        <w:widowControl w:val="0"/>
        <w:autoSpaceDE w:val="0"/>
        <w:autoSpaceDN w:val="0"/>
        <w:adjustRightInd w:val="0"/>
        <w:spacing w:line="480" w:lineRule="auto"/>
        <w:ind w:firstLine="360"/>
        <w:rPr>
          <w:rFonts w:cs="Times New Roman"/>
          <w:color w:val="000000"/>
        </w:rPr>
      </w:pPr>
      <w:r w:rsidRPr="00CF338C">
        <w:rPr>
          <w:rFonts w:cs="Times New Roman"/>
          <w:color w:val="000000"/>
        </w:rPr>
        <w:t>To determine the nature of woody species’ future responses to climate change, I sampled six species of woody deciduous trees across four different sites on a latitudinal gradient in the northeastern United States and into Quebec</w:t>
      </w:r>
      <w:r w:rsidRPr="00CF338C">
        <w:rPr>
          <w:rFonts w:cs="Times New Roman"/>
          <w:color w:val="000000"/>
        </w:rPr>
        <w:t>. I predicted that</w:t>
      </w:r>
      <w:r w:rsidR="00033DD8" w:rsidRPr="00CF338C">
        <w:rPr>
          <w:rFonts w:cs="Times New Roman"/>
          <w:color w:val="000000"/>
        </w:rPr>
        <w:t>:</w:t>
      </w:r>
    </w:p>
    <w:p w14:paraId="0800AA9B" w14:textId="77777777" w:rsidR="00033DD8" w:rsidRPr="00CF338C" w:rsidRDefault="00033DD8" w:rsidP="00CF338C">
      <w:pPr>
        <w:widowControl w:val="0"/>
        <w:autoSpaceDE w:val="0"/>
        <w:autoSpaceDN w:val="0"/>
        <w:adjustRightInd w:val="0"/>
        <w:spacing w:line="480" w:lineRule="auto"/>
        <w:rPr>
          <w:rFonts w:cs="Times New Roman"/>
          <w:color w:val="000000"/>
        </w:rPr>
      </w:pPr>
      <w:r w:rsidRPr="00CF338C">
        <w:rPr>
          <w:rFonts w:cs="Times New Roman"/>
          <w:color w:val="000000"/>
        </w:rPr>
        <w:t>H1:</w:t>
      </w:r>
      <w:r w:rsidR="000844B5" w:rsidRPr="00CF338C">
        <w:rPr>
          <w:rFonts w:cs="Times New Roman"/>
          <w:color w:val="000000"/>
        </w:rPr>
        <w:t xml:space="preserve"> </w:t>
      </w:r>
      <w:r w:rsidRPr="00CF338C">
        <w:rPr>
          <w:rFonts w:cs="Times New Roman"/>
          <w:color w:val="000000"/>
        </w:rPr>
        <w:t xml:space="preserve">a </w:t>
      </w:r>
      <w:r w:rsidR="000844B5" w:rsidRPr="00CF338C">
        <w:rPr>
          <w:rFonts w:cs="Times New Roman"/>
          <w:color w:val="000000"/>
        </w:rPr>
        <w:t xml:space="preserve">species would become less competitive as they approached their latitudinal and climatic range limits, since populations at their geographic range edges more frequently experience strong, limiting factors (Sexton et. al 2009). </w:t>
      </w:r>
    </w:p>
    <w:p w14:paraId="15711305" w14:textId="66037F7F" w:rsidR="000844B5" w:rsidRPr="00CF338C" w:rsidRDefault="00033DD8" w:rsidP="00CF338C">
      <w:pPr>
        <w:widowControl w:val="0"/>
        <w:autoSpaceDE w:val="0"/>
        <w:autoSpaceDN w:val="0"/>
        <w:adjustRightInd w:val="0"/>
        <w:spacing w:line="480" w:lineRule="auto"/>
        <w:ind w:firstLine="720"/>
        <w:rPr>
          <w:rFonts w:cs="Times New Roman"/>
          <w:color w:val="000000"/>
        </w:rPr>
      </w:pPr>
      <w:r w:rsidRPr="00CF338C">
        <w:rPr>
          <w:rFonts w:cs="Times New Roman"/>
          <w:color w:val="000000"/>
        </w:rPr>
        <w:t xml:space="preserve">A1: Alternatively, a species could grow more competitive as it approaches its range limit due to the presence of fewer competitors, thus leading to a greater realized niche. </w:t>
      </w:r>
    </w:p>
    <w:p w14:paraId="2F3F0833" w14:textId="6BAB5B59" w:rsidR="00033DD8" w:rsidRPr="00CF338C" w:rsidRDefault="00033DD8" w:rsidP="00CF338C">
      <w:pPr>
        <w:widowControl w:val="0"/>
        <w:autoSpaceDE w:val="0"/>
        <w:autoSpaceDN w:val="0"/>
        <w:adjustRightInd w:val="0"/>
        <w:spacing w:line="480" w:lineRule="auto"/>
        <w:ind w:firstLine="720"/>
        <w:rPr>
          <w:rFonts w:cs="Times New Roman"/>
          <w:color w:val="000000"/>
        </w:rPr>
      </w:pPr>
      <w:r w:rsidRPr="00CF338C">
        <w:rPr>
          <w:rFonts w:cs="Times New Roman"/>
          <w:color w:val="000000"/>
        </w:rPr>
        <w:t xml:space="preserve">A2: Finally, it is a possibility that competition is not predicted by position in its climatic or latitudinal range, indicating that local factors might matter more within each population. Similarly, </w:t>
      </w:r>
      <w:r w:rsidR="000B6773" w:rsidRPr="00CF338C">
        <w:rPr>
          <w:rFonts w:cs="Times New Roman"/>
          <w:color w:val="000000"/>
        </w:rPr>
        <w:t>other factors could determine competitiveness, such as community composition and local adaptation, rather than a species’ position within its range limit. It is possible that a local community composition around each tree is most predictive of its competitive success, with little overall pattern across the latitudinal gradient.</w:t>
      </w:r>
    </w:p>
    <w:p w14:paraId="462510E6" w14:textId="634439F4" w:rsidR="00083C66" w:rsidRPr="00CF338C" w:rsidRDefault="00C002C4" w:rsidP="00CF338C">
      <w:pPr>
        <w:widowControl w:val="0"/>
        <w:autoSpaceDE w:val="0"/>
        <w:autoSpaceDN w:val="0"/>
        <w:adjustRightInd w:val="0"/>
        <w:spacing w:line="480" w:lineRule="auto"/>
        <w:ind w:firstLine="720"/>
        <w:rPr>
          <w:rFonts w:cs="Times New Roman"/>
          <w:color w:val="000000"/>
        </w:rPr>
      </w:pPr>
      <w:r w:rsidRPr="00CF338C">
        <w:rPr>
          <w:rFonts w:cs="Times New Roman"/>
          <w:color w:val="000000"/>
        </w:rPr>
        <w:t>Looking at a woody species’ competitiveness across a latitudinal gradient provides information into the part that biotic factors play in its realized niche, and the possible effects of those biotic factors in a warming environment. Since species often track their optimal environment (</w:t>
      </w:r>
      <w:proofErr w:type="spellStart"/>
      <w:r w:rsidRPr="00CF338C">
        <w:rPr>
          <w:rFonts w:cs="Times New Roman"/>
          <w:color w:val="000000"/>
        </w:rPr>
        <w:t>Ackerly</w:t>
      </w:r>
      <w:proofErr w:type="spellEnd"/>
      <w:r w:rsidRPr="00CF338C">
        <w:rPr>
          <w:rFonts w:cs="Times New Roman"/>
          <w:color w:val="000000"/>
        </w:rPr>
        <w:t xml:space="preserve"> 2003), strong limiting factors due to competitiveness may indicate that a species will not be able to migrate at a rate sufficient to account for population loss at their southern range edge.</w:t>
      </w:r>
    </w:p>
    <w:p w14:paraId="3EFD3254" w14:textId="089A4B9D" w:rsidR="000B6773" w:rsidRPr="00CF338C" w:rsidRDefault="000B6773" w:rsidP="00CF338C">
      <w:pPr>
        <w:widowControl w:val="0"/>
        <w:autoSpaceDE w:val="0"/>
        <w:autoSpaceDN w:val="0"/>
        <w:adjustRightInd w:val="0"/>
        <w:spacing w:line="480" w:lineRule="auto"/>
        <w:rPr>
          <w:rFonts w:cs="Times New Roman"/>
          <w:color w:val="000000"/>
        </w:rPr>
      </w:pPr>
      <w:r w:rsidRPr="00CF338C">
        <w:rPr>
          <w:rFonts w:cs="Times New Roman"/>
          <w:color w:val="000000"/>
        </w:rPr>
        <w:t xml:space="preserve">H2: </w:t>
      </w:r>
      <w:r w:rsidR="00083C66" w:rsidRPr="00CF338C">
        <w:rPr>
          <w:rFonts w:cs="Times New Roman"/>
          <w:color w:val="000000"/>
        </w:rPr>
        <w:t xml:space="preserve">I also predicted that </w:t>
      </w:r>
      <w:r w:rsidRPr="00CF338C">
        <w:rPr>
          <w:rFonts w:cs="Times New Roman"/>
          <w:color w:val="000000"/>
        </w:rPr>
        <w:t>trees at their range extremes exhibit altered suites of functional traits from trees in the range interior (</w:t>
      </w:r>
      <w:proofErr w:type="spellStart"/>
      <w:r w:rsidRPr="00CF338C">
        <w:rPr>
          <w:rFonts w:cs="Times New Roman"/>
          <w:color w:val="000000"/>
        </w:rPr>
        <w:t>Weiher</w:t>
      </w:r>
      <w:proofErr w:type="spellEnd"/>
      <w:r w:rsidRPr="00CF338C">
        <w:rPr>
          <w:rFonts w:cs="Times New Roman"/>
          <w:color w:val="000000"/>
        </w:rPr>
        <w:t xml:space="preserve"> </w:t>
      </w:r>
      <w:r w:rsidR="00E0070E" w:rsidRPr="00CF338C">
        <w:rPr>
          <w:rFonts w:cs="Times New Roman"/>
          <w:color w:val="000000"/>
        </w:rPr>
        <w:t xml:space="preserve">&amp; </w:t>
      </w:r>
      <w:proofErr w:type="spellStart"/>
      <w:r w:rsidR="00E0070E" w:rsidRPr="00CF338C">
        <w:rPr>
          <w:rFonts w:cs="Times New Roman"/>
          <w:color w:val="000000"/>
        </w:rPr>
        <w:t>Keddy</w:t>
      </w:r>
      <w:proofErr w:type="spellEnd"/>
      <w:r w:rsidRPr="00CF338C">
        <w:rPr>
          <w:rFonts w:cs="Times New Roman"/>
          <w:color w:val="000000"/>
        </w:rPr>
        <w:t xml:space="preserve"> 1998). Similar to the prediction (H1) above, because populations at their range limits often see more extreme environments, </w:t>
      </w:r>
      <w:r w:rsidR="00EF7ADE" w:rsidRPr="00CF338C">
        <w:rPr>
          <w:rFonts w:cs="Times New Roman"/>
          <w:color w:val="000000"/>
        </w:rPr>
        <w:t xml:space="preserve">I predicted that their functional traits would </w:t>
      </w:r>
      <w:r w:rsidR="009C3681" w:rsidRPr="00CF338C">
        <w:rPr>
          <w:rFonts w:cs="Times New Roman"/>
          <w:color w:val="000000"/>
        </w:rPr>
        <w:t>altered</w:t>
      </w:r>
      <w:r w:rsidR="00EF7ADE" w:rsidRPr="00CF338C">
        <w:rPr>
          <w:rFonts w:cs="Times New Roman"/>
          <w:color w:val="000000"/>
        </w:rPr>
        <w:t xml:space="preserve"> plasticity compared to functional traits of individuals at their range interiors.</w:t>
      </w:r>
      <w:r w:rsidR="00E132A5" w:rsidRPr="00CF338C">
        <w:rPr>
          <w:rFonts w:cs="Times New Roman"/>
          <w:color w:val="000000"/>
        </w:rPr>
        <w:t xml:space="preserve"> Studies have shown that a species’ functional traits that are linked to life strategies vary based on the latitude of their origin (Cavender-Bares 2007).</w:t>
      </w:r>
    </w:p>
    <w:p w14:paraId="2CB45A4D" w14:textId="4064A354" w:rsidR="009F22C8" w:rsidRPr="00CF338C" w:rsidRDefault="009F22C8" w:rsidP="00CF338C">
      <w:pPr>
        <w:widowControl w:val="0"/>
        <w:autoSpaceDE w:val="0"/>
        <w:autoSpaceDN w:val="0"/>
        <w:adjustRightInd w:val="0"/>
        <w:spacing w:line="480" w:lineRule="auto"/>
        <w:rPr>
          <w:rFonts w:cs="Times New Roman"/>
          <w:color w:val="000000"/>
        </w:rPr>
      </w:pPr>
      <w:r w:rsidRPr="00CF338C">
        <w:rPr>
          <w:rFonts w:cs="Times New Roman"/>
          <w:color w:val="000000"/>
        </w:rPr>
        <w:tab/>
        <w:t xml:space="preserve">A1: </w:t>
      </w:r>
      <w:r w:rsidR="009C3681" w:rsidRPr="00CF338C">
        <w:rPr>
          <w:rFonts w:cs="Times New Roman"/>
          <w:color w:val="000000"/>
        </w:rPr>
        <w:t xml:space="preserve">Increases in intraspecific trait variation </w:t>
      </w:r>
      <w:r w:rsidR="00E132A5" w:rsidRPr="00CF338C">
        <w:rPr>
          <w:rFonts w:cs="Times New Roman"/>
          <w:color w:val="000000"/>
        </w:rPr>
        <w:t xml:space="preserve">across a latitudinal gradient at the range limit would indicate increased genetic adaptation and/or increased plasticity. </w:t>
      </w:r>
      <w:r w:rsidR="0049332C" w:rsidRPr="00CF338C">
        <w:rPr>
          <w:rFonts w:cs="Times New Roman"/>
          <w:color w:val="000000"/>
        </w:rPr>
        <w:t>Since populations at their range extremes (and at more northern latitudes) face harsher environments than populations in their range interior, this could be due to a plant’s attempts to limit its phylogenetic similarity in the face of competitors in a sub-optimal environment, or simply because it is exhibiting greater plasticity in response to the more extreme environment.</w:t>
      </w:r>
    </w:p>
    <w:p w14:paraId="4C966319" w14:textId="63BFDBA7" w:rsidR="0049332C" w:rsidRPr="00CF338C" w:rsidRDefault="0049332C" w:rsidP="00CF338C">
      <w:pPr>
        <w:widowControl w:val="0"/>
        <w:autoSpaceDE w:val="0"/>
        <w:autoSpaceDN w:val="0"/>
        <w:adjustRightInd w:val="0"/>
        <w:spacing w:line="480" w:lineRule="auto"/>
        <w:rPr>
          <w:rFonts w:cs="Times New Roman"/>
          <w:color w:val="000000"/>
        </w:rPr>
      </w:pPr>
      <w:r w:rsidRPr="00CF338C">
        <w:rPr>
          <w:rFonts w:cs="Times New Roman"/>
          <w:color w:val="000000"/>
        </w:rPr>
        <w:tab/>
        <w:t>A2: On the other hand, decreased intraspecific trait variation approaching a range limit would indicate that only one combination of traits is successful in that particular limiting environment (Burns &amp; Straus 2012)</w:t>
      </w:r>
      <w:r w:rsidR="00607E82" w:rsidRPr="00CF338C">
        <w:rPr>
          <w:rFonts w:cs="Times New Roman"/>
          <w:color w:val="000000"/>
        </w:rPr>
        <w:t>.</w:t>
      </w:r>
    </w:p>
    <w:p w14:paraId="4D8ADFFD" w14:textId="78E434A2" w:rsidR="00607E82" w:rsidRPr="00CF338C" w:rsidRDefault="00607E82" w:rsidP="00CF338C">
      <w:pPr>
        <w:widowControl w:val="0"/>
        <w:autoSpaceDE w:val="0"/>
        <w:autoSpaceDN w:val="0"/>
        <w:adjustRightInd w:val="0"/>
        <w:spacing w:line="480" w:lineRule="auto"/>
        <w:rPr>
          <w:rFonts w:cs="Times New Roman"/>
          <w:color w:val="000000"/>
        </w:rPr>
      </w:pPr>
      <w:r w:rsidRPr="00CF338C">
        <w:rPr>
          <w:rFonts w:cs="Times New Roman"/>
          <w:color w:val="000000"/>
        </w:rPr>
        <w:tab/>
        <w:t xml:space="preserve">A3: Finally, no clear pattern in intra-specific variation in functional traits approaching the range limit of a species would indicate </w:t>
      </w:r>
      <w:r w:rsidR="008F389B" w:rsidRPr="00CF338C">
        <w:rPr>
          <w:rFonts w:cs="Times New Roman"/>
          <w:color w:val="000000"/>
        </w:rPr>
        <w:t>that other rules of community assembly are playing a larger part in the determining of range limits, such as competition or other biotic factors.</w:t>
      </w:r>
    </w:p>
    <w:p w14:paraId="360C3603" w14:textId="04FCB539" w:rsidR="00503501" w:rsidRPr="00CF338C" w:rsidRDefault="00503501" w:rsidP="00CF338C">
      <w:pPr>
        <w:spacing w:line="480" w:lineRule="auto"/>
        <w:ind w:firstLine="720"/>
        <w:rPr>
          <w:rFonts w:cs="Times New Roman"/>
        </w:rPr>
      </w:pPr>
      <w:r w:rsidRPr="00CF338C">
        <w:rPr>
          <w:rFonts w:cs="Times New Roman"/>
        </w:rPr>
        <w:t>By e</w:t>
      </w:r>
      <w:r w:rsidRPr="00CF338C">
        <w:rPr>
          <w:rFonts w:cs="Times New Roman"/>
        </w:rPr>
        <w:t>xamining community composition of certain woody species in conjunction with their corresponding functional traits across this latitudinal gradient</w:t>
      </w:r>
      <w:r w:rsidRPr="00CF338C">
        <w:rPr>
          <w:rFonts w:cs="Times New Roman"/>
        </w:rPr>
        <w:t>,</w:t>
      </w:r>
      <w:r w:rsidRPr="00CF338C">
        <w:rPr>
          <w:rFonts w:cs="Times New Roman"/>
        </w:rPr>
        <w:t xml:space="preserve"> </w:t>
      </w:r>
      <w:r w:rsidRPr="00CF338C">
        <w:rPr>
          <w:rFonts w:cs="Times New Roman"/>
        </w:rPr>
        <w:t>we can better</w:t>
      </w:r>
      <w:r w:rsidRPr="00CF338C">
        <w:rPr>
          <w:rFonts w:cs="Times New Roman"/>
        </w:rPr>
        <w:t xml:space="preserve"> predict how species composition will change at the forest level. </w:t>
      </w:r>
      <w:r w:rsidRPr="00CF338C">
        <w:rPr>
          <w:rFonts w:cs="Times New Roman"/>
        </w:rPr>
        <w:t>In</w:t>
      </w:r>
      <w:r w:rsidRPr="00CF338C">
        <w:rPr>
          <w:rFonts w:cs="Times New Roman"/>
        </w:rPr>
        <w:t xml:space="preserve"> looking at both the community composition of species at these sites and their functional traits specifically at the range limits</w:t>
      </w:r>
      <w:r w:rsidRPr="00CF338C">
        <w:rPr>
          <w:rFonts w:cs="Times New Roman"/>
        </w:rPr>
        <w:t>, we can understand</w:t>
      </w:r>
      <w:r w:rsidRPr="00CF338C">
        <w:rPr>
          <w:rFonts w:cs="Times New Roman"/>
        </w:rPr>
        <w:t xml:space="preserve"> which species are most at risk with the changing environment</w:t>
      </w:r>
      <w:r w:rsidRPr="00CF338C">
        <w:rPr>
          <w:rFonts w:cs="Times New Roman"/>
        </w:rPr>
        <w:t>, and why they might not survive</w:t>
      </w:r>
      <w:r w:rsidRPr="00CF338C">
        <w:rPr>
          <w:rFonts w:cs="Times New Roman"/>
        </w:rPr>
        <w:t>.</w:t>
      </w:r>
    </w:p>
    <w:p w14:paraId="621F1CDD" w14:textId="5EA333EF" w:rsidR="00503501" w:rsidRPr="00CF338C" w:rsidRDefault="00503501" w:rsidP="00CF338C">
      <w:pPr>
        <w:widowControl w:val="0"/>
        <w:autoSpaceDE w:val="0"/>
        <w:autoSpaceDN w:val="0"/>
        <w:adjustRightInd w:val="0"/>
        <w:spacing w:line="480" w:lineRule="auto"/>
        <w:rPr>
          <w:rFonts w:cs="Times New Roman"/>
          <w:color w:val="000000"/>
        </w:rPr>
      </w:pPr>
    </w:p>
    <w:p w14:paraId="54542572" w14:textId="77777777" w:rsidR="000844B5" w:rsidRPr="00CF338C" w:rsidRDefault="000844B5" w:rsidP="00CF338C">
      <w:pPr>
        <w:widowControl w:val="0"/>
        <w:tabs>
          <w:tab w:val="left" w:pos="94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p>
    <w:p w14:paraId="59770A61" w14:textId="77777777" w:rsidR="00335E78" w:rsidRPr="00CF338C" w:rsidRDefault="00335E78" w:rsidP="00CF338C">
      <w:pPr>
        <w:spacing w:line="480" w:lineRule="auto"/>
        <w:rPr>
          <w:rFonts w:cs="Times New Roman"/>
        </w:rPr>
      </w:pPr>
      <w:r w:rsidRPr="00CF338C">
        <w:rPr>
          <w:rFonts w:cs="Times New Roman"/>
        </w:rPr>
        <w:br w:type="page"/>
      </w:r>
    </w:p>
    <w:p w14:paraId="3B346533" w14:textId="41E3C12F"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jc w:val="center"/>
        <w:outlineLvl w:val="0"/>
        <w:rPr>
          <w:rFonts w:cs="Times New Roman"/>
          <w:b/>
          <w:bCs/>
          <w:color w:val="000000"/>
        </w:rPr>
      </w:pPr>
      <w:r w:rsidRPr="00CF338C">
        <w:rPr>
          <w:rFonts w:cs="Times New Roman"/>
          <w:b/>
          <w:bCs/>
          <w:color w:val="000000"/>
        </w:rPr>
        <w:t>MATERIALS AND METHODS</w:t>
      </w:r>
    </w:p>
    <w:p w14:paraId="641B228D" w14:textId="77777777"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p>
    <w:p w14:paraId="000970F0" w14:textId="0C8A9ADF"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r w:rsidRPr="00CF338C">
        <w:rPr>
          <w:rFonts w:cs="Times New Roman"/>
          <w:color w:val="000000"/>
        </w:rPr>
        <w:t>To understand community composition and functional traits in response to range limits,</w:t>
      </w:r>
      <w:r w:rsidR="008C2071" w:rsidRPr="00CF338C">
        <w:rPr>
          <w:rFonts w:cs="Times New Roman"/>
          <w:color w:val="000000"/>
        </w:rPr>
        <w:t xml:space="preserve"> I </w:t>
      </w:r>
      <w:r w:rsidRPr="00CF338C">
        <w:rPr>
          <w:rFonts w:cs="Times New Roman"/>
          <w:color w:val="000000"/>
        </w:rPr>
        <w:t>examined the immediate vicinity of six deciduous tree species.</w:t>
      </w:r>
      <w:r w:rsidR="008C2071" w:rsidRPr="00CF338C">
        <w:rPr>
          <w:rFonts w:cs="Times New Roman"/>
          <w:color w:val="000000"/>
        </w:rPr>
        <w:t xml:space="preserve"> I </w:t>
      </w:r>
      <w:r w:rsidRPr="00CF338C">
        <w:rPr>
          <w:rFonts w:cs="Times New Roman"/>
          <w:color w:val="000000"/>
        </w:rPr>
        <w:t>collected data on the community composition of the understory species, as well as current competitive environment for each focal tree. Data on functional traits for some of the same individuals were collected the year prior across all four sites through the summer.</w:t>
      </w:r>
    </w:p>
    <w:p w14:paraId="053E6861" w14:textId="77777777"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p>
    <w:p w14:paraId="463705C4" w14:textId="46125324"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rPr>
      </w:pPr>
      <w:r w:rsidRPr="00CF338C">
        <w:rPr>
          <w:rFonts w:cs="Times New Roman"/>
          <w:b/>
          <w:bCs/>
          <w:i/>
          <w:iCs/>
          <w:color w:val="000000"/>
        </w:rPr>
        <w:t>Species selection</w:t>
      </w:r>
      <w:r w:rsidRPr="00CF338C">
        <w:rPr>
          <w:rFonts w:cs="Times New Roman"/>
          <w:i/>
          <w:iCs/>
          <w:color w:val="000000"/>
        </w:rPr>
        <w:t xml:space="preserve"> </w:t>
      </w:r>
      <w:r w:rsidR="008C2071" w:rsidRPr="00CF338C">
        <w:rPr>
          <w:rFonts w:cs="Times New Roman"/>
          <w:i/>
          <w:iCs/>
          <w:color w:val="000000"/>
        </w:rPr>
        <w:t>–</w:t>
      </w:r>
      <w:r w:rsidR="00EE724D" w:rsidRPr="00CF338C">
        <w:rPr>
          <w:rFonts w:cs="Times New Roman"/>
          <w:i/>
          <w:iCs/>
          <w:color w:val="000000"/>
        </w:rPr>
        <w:t xml:space="preserve"> </w:t>
      </w:r>
      <w:r w:rsidR="008C2071" w:rsidRPr="00CF338C">
        <w:rPr>
          <w:rFonts w:cs="Times New Roman"/>
          <w:iCs/>
          <w:color w:val="000000"/>
        </w:rPr>
        <w:t>I</w:t>
      </w:r>
      <w:r w:rsidR="008C2071" w:rsidRPr="00CF338C">
        <w:rPr>
          <w:rFonts w:cs="Times New Roman"/>
          <w:color w:val="000000"/>
        </w:rPr>
        <w:t xml:space="preserve"> </w:t>
      </w:r>
      <w:r w:rsidRPr="00CF338C">
        <w:rPr>
          <w:rFonts w:cs="Times New Roman"/>
          <w:color w:val="000000"/>
        </w:rPr>
        <w:t xml:space="preserve">sampled six different species of deciduous woody plants that are abundant across the latitudinal range of our sites in the Eastern US. The species’ ranges vary, though all reach a range extreme near one of our four sites. The species in question are: </w:t>
      </w:r>
      <w:r w:rsidRPr="00CF338C">
        <w:rPr>
          <w:rFonts w:cs="Times New Roman"/>
          <w:i/>
          <w:iCs/>
          <w:color w:val="000000"/>
        </w:rPr>
        <w:t xml:space="preserve">Acer pensylvanicum, Betula papyrifera, Cornus alternifolia, Fagus grandifolia, Hamamelis virginiana, </w:t>
      </w:r>
      <w:r w:rsidRPr="00CF338C">
        <w:rPr>
          <w:rFonts w:cs="Times New Roman"/>
          <w:color w:val="000000"/>
        </w:rPr>
        <w:t>and</w:t>
      </w:r>
      <w:r w:rsidRPr="00CF338C">
        <w:rPr>
          <w:rFonts w:cs="Times New Roman"/>
          <w:i/>
          <w:iCs/>
          <w:color w:val="000000"/>
        </w:rPr>
        <w:t xml:space="preserve"> Sorbus americana</w:t>
      </w:r>
      <w:r w:rsidRPr="00CF338C">
        <w:rPr>
          <w:rFonts w:cs="Times New Roman"/>
          <w:color w:val="000000"/>
        </w:rPr>
        <w:t xml:space="preserve">. Four of the six species reach their northern range extremes within or just outside of the latitudinal range covered by our four sites. Two species, </w:t>
      </w:r>
      <w:r w:rsidRPr="00CF338C">
        <w:rPr>
          <w:rFonts w:cs="Times New Roman"/>
          <w:i/>
          <w:iCs/>
          <w:color w:val="000000"/>
        </w:rPr>
        <w:t xml:space="preserve">Betula papyrifera </w:t>
      </w:r>
      <w:r w:rsidRPr="00CF338C">
        <w:rPr>
          <w:rFonts w:cs="Times New Roman"/>
          <w:color w:val="000000"/>
        </w:rPr>
        <w:t xml:space="preserve">and </w:t>
      </w:r>
      <w:r w:rsidRPr="00CF338C">
        <w:rPr>
          <w:rFonts w:cs="Times New Roman"/>
          <w:i/>
          <w:iCs/>
          <w:color w:val="000000"/>
        </w:rPr>
        <w:t>Sorbus americana,</w:t>
      </w:r>
      <w:r w:rsidRPr="00CF338C">
        <w:rPr>
          <w:rFonts w:cs="Times New Roman"/>
          <w:color w:val="000000"/>
        </w:rPr>
        <w:t xml:space="preserve"> reach their southern limits just below our southern-most site at Harvard Forest. </w:t>
      </w:r>
      <w:r w:rsidRPr="00CF338C">
        <w:rPr>
          <w:rFonts w:cs="Times New Roman"/>
          <w:i/>
          <w:iCs/>
          <w:color w:val="000000"/>
        </w:rPr>
        <w:t>Hamamelis virginiana</w:t>
      </w:r>
      <w:r w:rsidRPr="00CF338C">
        <w:rPr>
          <w:rFonts w:cs="Times New Roman"/>
          <w:color w:val="000000"/>
        </w:rPr>
        <w:t>, on the other hand, reaches its northern limit near our second southern-most site in the White Mountains.</w:t>
      </w:r>
    </w:p>
    <w:p w14:paraId="47E4FDFF" w14:textId="78F075A7"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u w:color="000000"/>
        </w:rPr>
      </w:pPr>
      <w:r w:rsidRPr="00CF338C">
        <w:rPr>
          <w:rFonts w:cs="Times New Roman"/>
          <w:color w:val="000000"/>
        </w:rPr>
        <w:tab/>
      </w:r>
      <w:r w:rsidR="008C1B80" w:rsidRPr="00CF338C">
        <w:rPr>
          <w:rFonts w:cs="Times New Roman"/>
          <w:color w:val="000000"/>
        </w:rPr>
        <w:tab/>
      </w:r>
      <w:r w:rsidRPr="00CF338C">
        <w:rPr>
          <w:rFonts w:cs="Times New Roman"/>
          <w:color w:val="000000"/>
        </w:rPr>
        <w:t>Each species was selected based on (a) which species had been included in past studies at the four sites as part of the Wolkovich lab’s work, and (b) the location of its range limits with relation to the four sites.</w:t>
      </w:r>
      <w:r w:rsidR="008C2071" w:rsidRPr="00CF338C">
        <w:rPr>
          <w:rFonts w:cs="Times New Roman"/>
          <w:color w:val="000000"/>
        </w:rPr>
        <w:t xml:space="preserve"> I </w:t>
      </w:r>
      <w:r w:rsidRPr="00CF338C">
        <w:rPr>
          <w:rFonts w:cs="Times New Roman"/>
          <w:color w:val="000000"/>
        </w:rPr>
        <w:t xml:space="preserve">found each species’ latitudinal range limits through the websites </w:t>
      </w:r>
      <w:r w:rsidRPr="00CF338C">
        <w:rPr>
          <w:rFonts w:cs="Times New Roman"/>
          <w:color w:val="000000"/>
          <w:u w:val="single" w:color="000000"/>
        </w:rPr>
        <w:t>bonap.org</w:t>
      </w:r>
      <w:r w:rsidRPr="00CF338C">
        <w:rPr>
          <w:rFonts w:cs="Times New Roman"/>
          <w:color w:val="000000"/>
          <w:u w:color="000000"/>
        </w:rPr>
        <w:t xml:space="preserve">, </w:t>
      </w:r>
      <w:r w:rsidRPr="00CF338C">
        <w:rPr>
          <w:rFonts w:cs="Times New Roman"/>
          <w:color w:val="000000"/>
          <w:u w:val="single" w:color="000000"/>
        </w:rPr>
        <w:t>plants.usda.gov</w:t>
      </w:r>
      <w:r w:rsidRPr="00CF338C">
        <w:rPr>
          <w:rFonts w:cs="Times New Roman"/>
          <w:color w:val="000000"/>
          <w:u w:color="000000"/>
        </w:rPr>
        <w:t xml:space="preserve">, and </w:t>
      </w:r>
      <w:r w:rsidRPr="00CF338C">
        <w:rPr>
          <w:rFonts w:cs="Times New Roman"/>
          <w:color w:val="000000"/>
          <w:u w:val="single" w:color="000000"/>
        </w:rPr>
        <w:t>gbif.org</w:t>
      </w:r>
      <w:r w:rsidRPr="00CF338C">
        <w:rPr>
          <w:rFonts w:cs="Times New Roman"/>
          <w:color w:val="000000"/>
          <w:u w:color="000000"/>
        </w:rPr>
        <w:t>. This was to account for records of tree species that were recorded outside their latitudinal limits (as evidenced by highly decreased abundance), but had still been recorded as appearing in different counties.</w:t>
      </w:r>
    </w:p>
    <w:p w14:paraId="36F10670" w14:textId="77777777"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u w:color="000000"/>
        </w:rPr>
      </w:pPr>
    </w:p>
    <w:p w14:paraId="5790D89E" w14:textId="480C73B4"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u w:color="000000"/>
        </w:rPr>
      </w:pPr>
      <w:r w:rsidRPr="00CF338C">
        <w:rPr>
          <w:rFonts w:cs="Times New Roman"/>
          <w:b/>
          <w:bCs/>
          <w:i/>
          <w:iCs/>
          <w:color w:val="000000"/>
          <w:u w:color="000000"/>
        </w:rPr>
        <w:t>Sites</w:t>
      </w:r>
      <w:r w:rsidRPr="00CF338C">
        <w:rPr>
          <w:rFonts w:cs="Times New Roman"/>
          <w:color w:val="000000"/>
          <w:u w:color="000000"/>
        </w:rPr>
        <w:t xml:space="preserve"> </w:t>
      </w:r>
      <w:r w:rsidR="008C2071" w:rsidRPr="00CF338C">
        <w:rPr>
          <w:rFonts w:cs="Times New Roman"/>
          <w:color w:val="000000"/>
          <w:u w:color="000000"/>
        </w:rPr>
        <w:t>–</w:t>
      </w:r>
      <w:r w:rsidR="00EE724D" w:rsidRPr="00CF338C">
        <w:rPr>
          <w:rFonts w:cs="Times New Roman"/>
          <w:color w:val="000000"/>
          <w:u w:color="000000"/>
        </w:rPr>
        <w:t xml:space="preserve"> </w:t>
      </w:r>
      <w:r w:rsidR="008C2071" w:rsidRPr="00CF338C">
        <w:rPr>
          <w:rFonts w:cs="Times New Roman"/>
          <w:color w:val="000000"/>
          <w:u w:color="000000"/>
        </w:rPr>
        <w:t xml:space="preserve">I </w:t>
      </w:r>
      <w:r w:rsidRPr="00CF338C">
        <w:rPr>
          <w:rFonts w:cs="Times New Roman"/>
          <w:color w:val="000000"/>
          <w:u w:color="000000"/>
        </w:rPr>
        <w:t>collected data at four sites, all spaced approximately one latitudinal degree apart from each other. Individuals of the six species had previously been tagged for past lab work. All sites were temperate deciduous forests with a small amount of human disturbance. The southernmost site was Harvard Forest, an LTER in Petersham, Massachusetts. The Harvard Forest spans approximately 3000 acres, and lies 110 kilometers west of Boston. The second site was located in the southern White Mountains in New Hampshire, off the Kancamagus Highway. As the southernmost part of the White Mountains, the site does not lie within a protected research area. However, as part of a national forest, it is fairly protected from human intrusion. The third site was in the Dartmouth College Second Grant, a site maintained by Dartmouth College for some recreational use and scientific research. The Grant in northern New Hampshire, near the border of Maine. Finally, the northernmost site was located at the Station de biologie des Laurentide in Quebec. The Station de biologie des Laurentide is slightly larger than Harvard Forest, spanning 4000 acres, and is 75 kilometers northeast of Montreal. Due to the varying latitudes, the northern-most sites see a climate of colder winters and shorter growing seasons. All follow mild summers.</w:t>
      </w:r>
    </w:p>
    <w:p w14:paraId="6AD30EBF" w14:textId="5CDBD7BE" w:rsidR="001C4754" w:rsidRPr="00CF338C" w:rsidRDefault="008C1B80"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u w:color="000000"/>
        </w:rPr>
      </w:pPr>
      <w:r w:rsidRPr="00CF338C">
        <w:rPr>
          <w:rFonts w:cs="Times New Roman"/>
          <w:color w:val="000000"/>
          <w:u w:color="000000"/>
        </w:rPr>
        <w:tab/>
      </w:r>
      <w:r w:rsidRPr="00CF338C">
        <w:rPr>
          <w:rFonts w:cs="Times New Roman"/>
          <w:color w:val="000000"/>
          <w:u w:color="000000"/>
        </w:rPr>
        <w:tab/>
      </w:r>
      <w:r w:rsidR="001C4754" w:rsidRPr="00CF338C">
        <w:rPr>
          <w:rFonts w:cs="Times New Roman"/>
          <w:color w:val="000000"/>
          <w:u w:color="000000"/>
        </w:rPr>
        <w:t xml:space="preserve">All four sites had previously been used by the Wolkovich lab for research in temporal ecology into the species used for this experiment, thus ensuring the presence of suitable individuals at each site. Nearly all sampling sites occurred in closed canopy forests, except for some sampling plots of </w:t>
      </w:r>
      <w:r w:rsidR="001C4754" w:rsidRPr="00CF338C">
        <w:rPr>
          <w:rFonts w:cs="Times New Roman"/>
          <w:i/>
          <w:iCs/>
          <w:color w:val="000000"/>
          <w:u w:color="000000"/>
        </w:rPr>
        <w:t xml:space="preserve">Cornus alternifolia </w:t>
      </w:r>
      <w:r w:rsidR="001C4754" w:rsidRPr="00CF338C">
        <w:rPr>
          <w:rFonts w:cs="Times New Roman"/>
          <w:color w:val="000000"/>
          <w:u w:color="000000"/>
        </w:rPr>
        <w:t xml:space="preserve">and </w:t>
      </w:r>
      <w:r w:rsidR="001C4754" w:rsidRPr="00CF338C">
        <w:rPr>
          <w:rFonts w:cs="Times New Roman"/>
          <w:i/>
          <w:iCs/>
          <w:color w:val="000000"/>
          <w:u w:color="000000"/>
        </w:rPr>
        <w:t>Sorbus americana</w:t>
      </w:r>
      <w:r w:rsidR="001C4754" w:rsidRPr="00CF338C">
        <w:rPr>
          <w:rFonts w:cs="Times New Roman"/>
          <w:color w:val="000000"/>
          <w:u w:color="000000"/>
        </w:rPr>
        <w:t xml:space="preserve"> which frequently appear on forest edges.</w:t>
      </w:r>
    </w:p>
    <w:p w14:paraId="3DE99E10" w14:textId="77777777"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u w:color="000000"/>
        </w:rPr>
      </w:pPr>
    </w:p>
    <w:p w14:paraId="46619C36" w14:textId="60355BAA"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u w:color="000000"/>
        </w:rPr>
      </w:pPr>
      <w:r w:rsidRPr="00CF338C">
        <w:rPr>
          <w:rFonts w:cs="Times New Roman"/>
          <w:b/>
          <w:bCs/>
          <w:i/>
          <w:iCs/>
          <w:color w:val="000000"/>
          <w:u w:color="000000"/>
        </w:rPr>
        <w:t xml:space="preserve">Competition and community data </w:t>
      </w:r>
      <w:r w:rsidRPr="00CF338C">
        <w:rPr>
          <w:rFonts w:cs="Times New Roman"/>
          <w:i/>
          <w:iCs/>
          <w:color w:val="000000"/>
          <w:u w:color="000000"/>
        </w:rPr>
        <w:t xml:space="preserve">- </w:t>
      </w:r>
      <w:r w:rsidRPr="00CF338C">
        <w:rPr>
          <w:rFonts w:cs="Times New Roman"/>
          <w:color w:val="000000"/>
          <w:u w:color="000000"/>
        </w:rPr>
        <w:t>For each of the six species,</w:t>
      </w:r>
      <w:r w:rsidR="008C2071" w:rsidRPr="00CF338C">
        <w:rPr>
          <w:rFonts w:cs="Times New Roman"/>
          <w:color w:val="000000"/>
          <w:u w:color="000000"/>
        </w:rPr>
        <w:t xml:space="preserve"> I </w:t>
      </w:r>
      <w:r w:rsidRPr="00CF338C">
        <w:rPr>
          <w:rFonts w:cs="Times New Roman"/>
          <w:color w:val="000000"/>
          <w:u w:color="000000"/>
        </w:rPr>
        <w:t>tagged six (or found some previously tagged) individuals at each site that the individuals were present in.</w:t>
      </w:r>
      <w:r w:rsidR="008C2071" w:rsidRPr="00CF338C">
        <w:rPr>
          <w:rFonts w:cs="Times New Roman"/>
          <w:color w:val="000000"/>
          <w:u w:color="000000"/>
        </w:rPr>
        <w:t xml:space="preserve"> I </w:t>
      </w:r>
      <w:r w:rsidRPr="00CF338C">
        <w:rPr>
          <w:rFonts w:cs="Times New Roman"/>
          <w:color w:val="000000"/>
          <w:u w:color="000000"/>
        </w:rPr>
        <w:t>compared total basal area of the focal individual with trees in the competitive environment around each focal individual. The direct competitive environment was estimated as being within a 5-m radius around the focal tree.</w:t>
      </w:r>
      <w:r w:rsidR="008C2071" w:rsidRPr="00CF338C">
        <w:rPr>
          <w:rFonts w:cs="Times New Roman"/>
          <w:color w:val="000000"/>
          <w:u w:color="000000"/>
        </w:rPr>
        <w:t xml:space="preserve"> I </w:t>
      </w:r>
      <w:r w:rsidRPr="00CF338C">
        <w:rPr>
          <w:rFonts w:cs="Times New Roman"/>
          <w:color w:val="000000"/>
          <w:u w:color="000000"/>
        </w:rPr>
        <w:t>recorded the DBH of all trees falling within this circle.</w:t>
      </w:r>
      <w:r w:rsidR="008C2071" w:rsidRPr="00CF338C">
        <w:rPr>
          <w:rFonts w:cs="Times New Roman"/>
          <w:color w:val="000000"/>
          <w:u w:color="000000"/>
        </w:rPr>
        <w:t xml:space="preserve"> I </w:t>
      </w:r>
      <w:r w:rsidRPr="00CF338C">
        <w:rPr>
          <w:rFonts w:cs="Times New Roman"/>
          <w:color w:val="000000"/>
          <w:u w:color="000000"/>
        </w:rPr>
        <w:t>took note of the presence and absence of species in the understory, including species of saplings appearing under 1.3m. To determine competitiveness of our focal individuals,</w:t>
      </w:r>
      <w:r w:rsidR="008C2071" w:rsidRPr="00CF338C">
        <w:rPr>
          <w:rFonts w:cs="Times New Roman"/>
          <w:color w:val="000000"/>
          <w:u w:color="000000"/>
        </w:rPr>
        <w:t xml:space="preserve"> I </w:t>
      </w:r>
      <w:r w:rsidRPr="00CF338C">
        <w:rPr>
          <w:rFonts w:cs="Times New Roman"/>
          <w:color w:val="000000"/>
          <w:u w:color="000000"/>
        </w:rPr>
        <w:t>used the percentage of total basal area attributable to the focal individuals as a proxy for competitive advantage in each plot.</w:t>
      </w:r>
    </w:p>
    <w:p w14:paraId="29B299A3" w14:textId="77777777"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u w:color="000000"/>
        </w:rPr>
      </w:pPr>
    </w:p>
    <w:p w14:paraId="43BCC9C5" w14:textId="7E41190C" w:rsidR="001C4754" w:rsidRPr="00CF338C" w:rsidRDefault="001C4754"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u w:color="000000"/>
        </w:rPr>
      </w:pPr>
      <w:r w:rsidRPr="00CF338C">
        <w:rPr>
          <w:rFonts w:cs="Times New Roman"/>
          <w:b/>
          <w:bCs/>
          <w:i/>
          <w:iCs/>
          <w:color w:val="000000"/>
          <w:u w:color="000000"/>
        </w:rPr>
        <w:t>Functional traits</w:t>
      </w:r>
      <w:r w:rsidRPr="00CF338C">
        <w:rPr>
          <w:rFonts w:cs="Times New Roman"/>
          <w:i/>
          <w:iCs/>
          <w:color w:val="000000"/>
          <w:u w:color="000000"/>
        </w:rPr>
        <w:t xml:space="preserve"> </w:t>
      </w:r>
      <w:r w:rsidRPr="00CF338C">
        <w:rPr>
          <w:rFonts w:cs="Times New Roman"/>
          <w:color w:val="000000"/>
          <w:u w:color="000000"/>
        </w:rPr>
        <w:t xml:space="preserve">- For functional trait data, </w:t>
      </w:r>
      <w:r w:rsidR="008C2071" w:rsidRPr="00CF338C">
        <w:rPr>
          <w:rFonts w:cs="Times New Roman"/>
          <w:color w:val="000000"/>
          <w:u w:color="000000"/>
        </w:rPr>
        <w:t>I</w:t>
      </w:r>
      <w:r w:rsidRPr="00CF338C">
        <w:rPr>
          <w:rFonts w:cs="Times New Roman"/>
          <w:color w:val="000000"/>
          <w:u w:color="000000"/>
        </w:rPr>
        <w:t xml:space="preserve"> used the data collected the previous summer by Harry Stone during the Harvard Forest REU Summer Program in 2015. The height of individuals not measured summer 2015 was measured through a clinometer. Additionally,</w:t>
      </w:r>
      <w:r w:rsidR="008C2071" w:rsidRPr="00CF338C">
        <w:rPr>
          <w:rFonts w:cs="Times New Roman"/>
          <w:color w:val="000000"/>
          <w:u w:color="000000"/>
        </w:rPr>
        <w:t xml:space="preserve"> I </w:t>
      </w:r>
      <w:r w:rsidRPr="00CF338C">
        <w:rPr>
          <w:rFonts w:cs="Times New Roman"/>
          <w:color w:val="000000"/>
          <w:u w:color="000000"/>
        </w:rPr>
        <w:t>measured the DBH of any newly-tagged individuals (in cases where an individual is too close to another focal plant). Functional traits for newly-tagged individuals were not measured, but instead the traits measured in 2015 served as a representation of the traits of all species within that site.</w:t>
      </w:r>
    </w:p>
    <w:p w14:paraId="3C957650" w14:textId="64BB298D" w:rsidR="001C4754" w:rsidRPr="00CF338C" w:rsidRDefault="008C1B80" w:rsidP="00CF338C">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cs="Times New Roman"/>
          <w:color w:val="000000"/>
          <w:u w:color="000000"/>
        </w:rPr>
      </w:pPr>
      <w:r w:rsidRPr="00CF338C">
        <w:rPr>
          <w:rFonts w:cs="Times New Roman"/>
          <w:color w:val="000000"/>
          <w:u w:color="000000"/>
        </w:rPr>
        <w:tab/>
      </w:r>
      <w:r w:rsidRPr="00CF338C">
        <w:rPr>
          <w:rFonts w:cs="Times New Roman"/>
          <w:color w:val="000000"/>
          <w:u w:color="000000"/>
        </w:rPr>
        <w:tab/>
      </w:r>
      <w:r w:rsidR="001C4754" w:rsidRPr="00CF338C">
        <w:rPr>
          <w:rFonts w:cs="Times New Roman"/>
          <w:color w:val="000000"/>
          <w:u w:color="000000"/>
        </w:rPr>
        <w:t xml:space="preserve">Data on the functional traits Specific Leaf Area (SLA), Leaf N%, leaf dry matter content, and height were all collected for at least six individuals of the six species across the four sites (when applicable). Samples were processed in the John Torrey laboratory at the Harvard Forest. When possible, leaf samples were collected near the center of the tree canopy. Leaf size was measured using the LI-COR 3100 leaf area meter. To account for variation within an individual, a wide range of leaf sizes were measured to achieve a representative average size. Specific leaf area (SLA) was determined by the leaf size divided by dry mass of the leaves (Cornelissen 2003). The leaves were weighed after drying for than 24 hours at 60 </w:t>
      </w:r>
      <w:r w:rsidR="001C4754" w:rsidRPr="00CF338C">
        <w:rPr>
          <w:rFonts w:cs="Times New Roman"/>
          <w:color w:val="000000"/>
          <w:sz w:val="16"/>
          <w:szCs w:val="16"/>
          <w:u w:color="000000"/>
          <w:vertAlign w:val="superscript"/>
        </w:rPr>
        <w:t>O</w:t>
      </w:r>
      <w:r w:rsidR="001C4754" w:rsidRPr="00CF338C">
        <w:rPr>
          <w:rFonts w:cs="Times New Roman"/>
          <w:color w:val="000000"/>
          <w:u w:color="000000"/>
        </w:rPr>
        <w:t>C.</w:t>
      </w:r>
    </w:p>
    <w:p w14:paraId="3130FD8F" w14:textId="19264B1B" w:rsidR="00CF338C" w:rsidRDefault="00CF338C" w:rsidP="00CF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rPr>
          <w:rFonts w:cs="Times New Roman"/>
          <w:color w:val="000000"/>
          <w:u w:color="000000"/>
        </w:rPr>
      </w:pPr>
      <w:r>
        <w:rPr>
          <w:rFonts w:cs="Times New Roman"/>
          <w:color w:val="000000"/>
          <w:u w:color="000000"/>
        </w:rPr>
        <w:tab/>
      </w:r>
      <w:r w:rsidR="00043DB7">
        <w:rPr>
          <w:rFonts w:cs="Times New Roman"/>
          <w:color w:val="000000"/>
          <w:u w:color="000000"/>
        </w:rPr>
        <w:t>They</w:t>
      </w:r>
      <w:r w:rsidR="001C4754" w:rsidRPr="00CF338C">
        <w:rPr>
          <w:rFonts w:cs="Times New Roman"/>
          <w:color w:val="000000"/>
          <w:u w:color="000000"/>
        </w:rPr>
        <w:t xml:space="preserve"> measured leaf dry matter content by comparing the fresh mass of the leaves, determined immediately after removal from the individual and the dried weight. Height of the individual was measured using a clinometer from 15 meters away from the tree. Stem specific density was measured by comparing the volume of the stem sample to the dried mass. The volume of the stem was calculated by submersion in a container of water and the volume of the water displaced is equivalent to the volume of the stem. Then the stems were dried in excess of 24 hours in the drying oven at 60 </w:t>
      </w:r>
      <w:r w:rsidR="001C4754" w:rsidRPr="00CF338C">
        <w:rPr>
          <w:rFonts w:cs="Times New Roman"/>
          <w:color w:val="000000"/>
          <w:sz w:val="16"/>
          <w:szCs w:val="16"/>
          <w:u w:color="000000"/>
          <w:vertAlign w:val="superscript"/>
        </w:rPr>
        <w:t>O</w:t>
      </w:r>
      <w:r w:rsidR="001C4754" w:rsidRPr="00CF338C">
        <w:rPr>
          <w:rFonts w:cs="Times New Roman"/>
          <w:color w:val="000000"/>
          <w:u w:color="000000"/>
        </w:rPr>
        <w:t xml:space="preserve">C. </w:t>
      </w:r>
    </w:p>
    <w:p w14:paraId="171B6D14" w14:textId="77777777" w:rsidR="00CF338C" w:rsidRDefault="00CF338C" w:rsidP="00CF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cs="Times New Roman"/>
          <w:color w:val="000000"/>
          <w:u w:color="000000"/>
        </w:rPr>
      </w:pPr>
    </w:p>
    <w:p w14:paraId="4CE8BC8B" w14:textId="3F7C1AC2" w:rsidR="001C4754" w:rsidRPr="00CF338C" w:rsidRDefault="001C4754" w:rsidP="00CF338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jc w:val="center"/>
        <w:rPr>
          <w:rFonts w:cs="Calibri"/>
          <w:i/>
          <w:iCs/>
          <w:color w:val="000000"/>
          <w:u w:color="000000"/>
        </w:rPr>
      </w:pPr>
      <w:r w:rsidRPr="00CF338C">
        <w:rPr>
          <w:rFonts w:cs="Times New Roman"/>
          <w:color w:val="000000"/>
          <w:u w:color="000000"/>
        </w:rPr>
        <w:br w:type="page"/>
      </w:r>
      <w:r w:rsidR="00DB194A" w:rsidRPr="00CF338C">
        <w:rPr>
          <w:rFonts w:cs="Calibri"/>
          <w:b/>
          <w:iCs/>
          <w:color w:val="000000"/>
          <w:u w:color="000000"/>
        </w:rPr>
        <w:t>Works Cited</w:t>
      </w:r>
      <w:r w:rsidRPr="00CF338C">
        <w:rPr>
          <w:rFonts w:cs="Calibri Light"/>
          <w:color w:val="000000"/>
          <w:u w:color="000000"/>
        </w:rPr>
        <w:t>:</w:t>
      </w:r>
    </w:p>
    <w:p w14:paraId="17960667" w14:textId="77777777" w:rsidR="001C4754" w:rsidRPr="00CF338C" w:rsidRDefault="001C4754" w:rsidP="001C475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Calibri Light"/>
          <w:color w:val="000000"/>
          <w:u w:color="000000"/>
        </w:rPr>
      </w:pPr>
    </w:p>
    <w:p w14:paraId="71805217" w14:textId="77777777" w:rsidR="001C4754" w:rsidRPr="00CF338C" w:rsidRDefault="001C4754"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333333"/>
          <w:u w:color="000000"/>
        </w:rPr>
      </w:pPr>
      <w:r w:rsidRPr="00CF338C">
        <w:rPr>
          <w:rFonts w:cs="Calibri Light"/>
          <w:color w:val="333333"/>
          <w:u w:color="000000"/>
        </w:rPr>
        <w:t>Ackerly, David D. "Community Assembly, Niche Conservatism, and Adaptive Evolution in Changing Environments." International journal of plant sciences 164 (2003): S165-84. Print.</w:t>
      </w:r>
    </w:p>
    <w:p w14:paraId="6BD5679C" w14:textId="77777777" w:rsidR="00DB194A" w:rsidRPr="00CF338C" w:rsidRDefault="00DB194A"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333333"/>
          <w:u w:color="000000"/>
        </w:rPr>
      </w:pPr>
    </w:p>
    <w:p w14:paraId="74F4C9A0" w14:textId="746F76F9" w:rsidR="00DB194A" w:rsidRPr="00CF338C" w:rsidRDefault="00DB194A"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333333"/>
          <w:u w:color="000000"/>
        </w:rPr>
      </w:pPr>
      <w:r w:rsidRPr="00CF338C">
        <w:rPr>
          <w:rFonts w:cs="Calibri Light"/>
          <w:color w:val="333333"/>
          <w:u w:color="000000"/>
        </w:rPr>
        <w:t xml:space="preserve">Bertrand, </w:t>
      </w:r>
      <w:proofErr w:type="spellStart"/>
      <w:r w:rsidRPr="00CF338C">
        <w:rPr>
          <w:rFonts w:cs="Calibri Light"/>
          <w:color w:val="333333"/>
          <w:u w:color="000000"/>
        </w:rPr>
        <w:t>Romain</w:t>
      </w:r>
      <w:proofErr w:type="spellEnd"/>
      <w:r w:rsidRPr="00CF338C">
        <w:rPr>
          <w:rFonts w:cs="Calibri Light"/>
          <w:color w:val="333333"/>
          <w:u w:color="000000"/>
        </w:rPr>
        <w:t>, et al. "Changes in Plant Community Composition Lag Behind Climate Warming in Lowland Forests." Nature 479.7374 (2011): 517. Print.</w:t>
      </w:r>
    </w:p>
    <w:p w14:paraId="62DA30CB" w14:textId="77777777" w:rsidR="001C4754" w:rsidRPr="00CF338C" w:rsidRDefault="001C4754"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333333"/>
          <w:u w:color="000000"/>
        </w:rPr>
      </w:pPr>
    </w:p>
    <w:p w14:paraId="2A831C3D" w14:textId="41065733" w:rsidR="00CF338C" w:rsidRPr="00CF338C" w:rsidRDefault="00CF338C" w:rsidP="00043DB7">
      <w:pPr>
        <w:pStyle w:val="NormalWeb"/>
        <w:spacing w:before="0" w:beforeAutospacing="0" w:after="0" w:afterAutospacing="0"/>
        <w:ind w:left="720" w:hanging="720"/>
        <w:rPr>
          <w:rFonts w:asciiTheme="minorHAnsi" w:hAnsiTheme="minorHAnsi"/>
          <w:color w:val="000000"/>
        </w:rPr>
      </w:pPr>
      <w:r w:rsidRPr="00CF338C">
        <w:rPr>
          <w:rFonts w:asciiTheme="minorHAnsi" w:hAnsiTheme="minorHAnsi"/>
          <w:color w:val="000000"/>
        </w:rPr>
        <w:t>Brown, James H., George C. Stevens, and Dawn M. Kaufman. "The Geographic Range: Size, Shape, Boundaries, and Internal Structure."</w:t>
      </w:r>
      <w:r w:rsidRPr="00CF338C">
        <w:rPr>
          <w:rStyle w:val="apple-converted-space"/>
          <w:rFonts w:asciiTheme="minorHAnsi" w:hAnsiTheme="minorHAnsi"/>
          <w:color w:val="000000"/>
        </w:rPr>
        <w:t> </w:t>
      </w:r>
      <w:r w:rsidRPr="00CF338C">
        <w:rPr>
          <w:rFonts w:asciiTheme="minorHAnsi" w:hAnsiTheme="minorHAnsi"/>
          <w:i/>
          <w:iCs/>
          <w:color w:val="000000"/>
        </w:rPr>
        <w:t>Annual Review of Ecology and Systematics</w:t>
      </w:r>
      <w:r w:rsidRPr="00CF338C">
        <w:rPr>
          <w:rStyle w:val="apple-converted-space"/>
          <w:rFonts w:asciiTheme="minorHAnsi" w:hAnsiTheme="minorHAnsi"/>
          <w:color w:val="000000"/>
        </w:rPr>
        <w:t> </w:t>
      </w:r>
      <w:r w:rsidRPr="00CF338C">
        <w:rPr>
          <w:rFonts w:asciiTheme="minorHAnsi" w:hAnsiTheme="minorHAnsi"/>
          <w:color w:val="000000"/>
        </w:rPr>
        <w:t>27 (1996): 597-623. Print.</w:t>
      </w:r>
    </w:p>
    <w:p w14:paraId="4FF3CE11" w14:textId="77777777" w:rsidR="00CF338C" w:rsidRPr="00CF338C" w:rsidRDefault="00CF338C" w:rsidP="00043DB7">
      <w:pPr>
        <w:pStyle w:val="NormalWeb"/>
        <w:spacing w:before="0" w:beforeAutospacing="0" w:after="0" w:afterAutospacing="0"/>
        <w:ind w:left="720" w:hanging="720"/>
        <w:rPr>
          <w:rFonts w:asciiTheme="minorHAnsi" w:hAnsiTheme="minorHAnsi"/>
          <w:color w:val="000000"/>
        </w:rPr>
      </w:pPr>
    </w:p>
    <w:p w14:paraId="07793506" w14:textId="77777777" w:rsidR="00CF338C" w:rsidRPr="00CF338C" w:rsidRDefault="00CF338C" w:rsidP="00043DB7">
      <w:pPr>
        <w:pStyle w:val="NormalWeb"/>
        <w:spacing w:before="0" w:beforeAutospacing="0" w:after="0" w:afterAutospacing="0"/>
        <w:ind w:left="720" w:hanging="720"/>
        <w:rPr>
          <w:rFonts w:asciiTheme="minorHAnsi" w:hAnsiTheme="minorHAnsi"/>
          <w:color w:val="000000"/>
        </w:rPr>
      </w:pPr>
      <w:r w:rsidRPr="00CF338C">
        <w:rPr>
          <w:rFonts w:asciiTheme="minorHAnsi" w:hAnsiTheme="minorHAnsi"/>
          <w:color w:val="000000"/>
        </w:rPr>
        <w:t>Burns, Jean H., and Sharon Y. Strauss. "Effects of Competition on Phylogenetic Signal and Phenotypic Plasticity in Plant Functional Traits."</w:t>
      </w:r>
      <w:r w:rsidRPr="00CF338C">
        <w:rPr>
          <w:rStyle w:val="apple-converted-space"/>
          <w:rFonts w:asciiTheme="minorHAnsi" w:hAnsiTheme="minorHAnsi"/>
          <w:color w:val="000000"/>
        </w:rPr>
        <w:t> </w:t>
      </w:r>
      <w:r w:rsidRPr="00CF338C">
        <w:rPr>
          <w:rFonts w:asciiTheme="minorHAnsi" w:hAnsiTheme="minorHAnsi"/>
          <w:i/>
          <w:iCs/>
          <w:color w:val="000000"/>
        </w:rPr>
        <w:t>Ecology</w:t>
      </w:r>
      <w:r w:rsidRPr="00CF338C">
        <w:rPr>
          <w:rStyle w:val="apple-converted-space"/>
          <w:rFonts w:asciiTheme="minorHAnsi" w:hAnsiTheme="minorHAnsi"/>
          <w:color w:val="000000"/>
        </w:rPr>
        <w:t> </w:t>
      </w:r>
      <w:r w:rsidRPr="00CF338C">
        <w:rPr>
          <w:rFonts w:asciiTheme="minorHAnsi" w:hAnsiTheme="minorHAnsi"/>
          <w:color w:val="000000"/>
        </w:rPr>
        <w:t>93 (2012): S126-37. Print.</w:t>
      </w:r>
    </w:p>
    <w:p w14:paraId="2B4C1A0B" w14:textId="77777777" w:rsidR="00CF338C" w:rsidRPr="00CF338C" w:rsidRDefault="00CF338C" w:rsidP="00043DB7">
      <w:pPr>
        <w:pStyle w:val="NormalWeb"/>
        <w:spacing w:before="0" w:beforeAutospacing="0" w:after="0" w:afterAutospacing="0"/>
        <w:ind w:left="720" w:hanging="720"/>
        <w:rPr>
          <w:rFonts w:asciiTheme="minorHAnsi" w:hAnsiTheme="minorHAnsi"/>
          <w:color w:val="000000"/>
        </w:rPr>
      </w:pPr>
    </w:p>
    <w:p w14:paraId="54219D2D" w14:textId="7BC22B09" w:rsidR="0053743D" w:rsidRPr="00CF338C" w:rsidRDefault="0053743D" w:rsidP="00043DB7">
      <w:pPr>
        <w:widowControl w:val="0"/>
        <w:autoSpaceDE w:val="0"/>
        <w:autoSpaceDN w:val="0"/>
        <w:adjustRightInd w:val="0"/>
        <w:ind w:left="720" w:hanging="720"/>
        <w:rPr>
          <w:rFonts w:cs="Times"/>
          <w:color w:val="000000"/>
        </w:rPr>
      </w:pPr>
      <w:r w:rsidRPr="00CF338C">
        <w:rPr>
          <w:rFonts w:cs="Times"/>
          <w:color w:val="000000"/>
        </w:rPr>
        <w:t>Cavender-Bares, J. 2007. Chilling and freezing stress in live oaks (</w:t>
      </w:r>
      <w:proofErr w:type="spellStart"/>
      <w:r w:rsidRPr="00CF338C">
        <w:rPr>
          <w:rFonts w:cs="Times"/>
          <w:color w:val="000000"/>
        </w:rPr>
        <w:t>Quercus</w:t>
      </w:r>
      <w:proofErr w:type="spellEnd"/>
      <w:r w:rsidRPr="00CF338C">
        <w:rPr>
          <w:rFonts w:cs="Times"/>
          <w:color w:val="000000"/>
        </w:rPr>
        <w:t xml:space="preserve"> section </w:t>
      </w:r>
      <w:proofErr w:type="spellStart"/>
      <w:r w:rsidRPr="00CF338C">
        <w:rPr>
          <w:rFonts w:cs="Times"/>
          <w:color w:val="000000"/>
        </w:rPr>
        <w:t>Virentes</w:t>
      </w:r>
      <w:proofErr w:type="spellEnd"/>
      <w:r w:rsidRPr="00CF338C">
        <w:rPr>
          <w:rFonts w:cs="Times"/>
          <w:color w:val="000000"/>
        </w:rPr>
        <w:t xml:space="preserve">): intra- and inter-specific variation in PSII sensitivity corresponds to latitude of origin. Photosynthesis Research </w:t>
      </w:r>
      <w:r w:rsidRPr="00CF338C">
        <w:rPr>
          <w:rFonts w:cs="Times"/>
          <w:color w:val="000000"/>
        </w:rPr>
        <w:t>94</w:t>
      </w:r>
      <w:r w:rsidRPr="00CF338C">
        <w:rPr>
          <w:rFonts w:cs="Times"/>
          <w:color w:val="000000"/>
        </w:rPr>
        <w:t xml:space="preserve">. </w:t>
      </w:r>
      <w:r w:rsidRPr="00CF338C">
        <w:rPr>
          <w:rFonts w:cs="Times"/>
          <w:color w:val="000000"/>
        </w:rPr>
        <w:t>(2007): 437-53. Print.</w:t>
      </w:r>
    </w:p>
    <w:p w14:paraId="7933060A" w14:textId="77777777" w:rsidR="0053743D" w:rsidRPr="00CF338C" w:rsidRDefault="0053743D" w:rsidP="00043DB7">
      <w:pPr>
        <w:widowControl w:val="0"/>
        <w:autoSpaceDE w:val="0"/>
        <w:autoSpaceDN w:val="0"/>
        <w:adjustRightInd w:val="0"/>
        <w:ind w:left="720" w:hanging="720"/>
        <w:rPr>
          <w:rFonts w:cs="Times"/>
          <w:color w:val="000000"/>
        </w:rPr>
      </w:pPr>
    </w:p>
    <w:p w14:paraId="678EC013" w14:textId="38461B9C" w:rsidR="001C4754" w:rsidRPr="00CF338C" w:rsidRDefault="009C3681"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333333"/>
          <w:u w:color="000000"/>
        </w:rPr>
      </w:pPr>
      <w:r w:rsidRPr="00CF338C">
        <w:rPr>
          <w:rFonts w:cs="Calibri Light"/>
          <w:color w:val="333333"/>
          <w:u w:color="000000"/>
        </w:rPr>
        <w:t xml:space="preserve">Chen, I. </w:t>
      </w:r>
      <w:r w:rsidR="001C4754" w:rsidRPr="00CF338C">
        <w:rPr>
          <w:rFonts w:cs="Calibri Light"/>
          <w:color w:val="333333"/>
          <w:u w:color="000000"/>
        </w:rPr>
        <w:t>C</w:t>
      </w:r>
      <w:r w:rsidRPr="00CF338C">
        <w:rPr>
          <w:rFonts w:cs="Calibri Light"/>
          <w:color w:val="333333"/>
          <w:u w:color="000000"/>
        </w:rPr>
        <w:t>.</w:t>
      </w:r>
      <w:r w:rsidR="001C4754" w:rsidRPr="00CF338C">
        <w:rPr>
          <w:rFonts w:cs="Calibri Light"/>
          <w:color w:val="333333"/>
          <w:u w:color="000000"/>
        </w:rPr>
        <w:t xml:space="preserve">, et al. "Rapid Range Shifts of Species Associated with </w:t>
      </w:r>
      <w:r w:rsidRPr="00CF338C">
        <w:rPr>
          <w:rFonts w:cs="Calibri Light"/>
          <w:color w:val="333333"/>
          <w:u w:color="000000"/>
        </w:rPr>
        <w:t xml:space="preserve">High Levels of Climate Warming.” </w:t>
      </w:r>
      <w:r w:rsidR="001C4754" w:rsidRPr="00CF338C">
        <w:rPr>
          <w:rFonts w:cs="Calibri Light"/>
          <w:color w:val="333333"/>
          <w:u w:color="000000"/>
        </w:rPr>
        <w:t>Science 333.6045 (2011): 1024. Print.</w:t>
      </w:r>
    </w:p>
    <w:p w14:paraId="6A6B7B0E" w14:textId="77777777" w:rsidR="001C4754" w:rsidRPr="00CF338C" w:rsidRDefault="001C4754"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333333"/>
          <w:u w:color="000000"/>
        </w:rPr>
      </w:pPr>
    </w:p>
    <w:p w14:paraId="385CC657" w14:textId="77777777" w:rsidR="001C4754" w:rsidRPr="000D4798" w:rsidRDefault="001C4754"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cs="Calibri Light"/>
          <w:color w:val="000000"/>
          <w:u w:color="000000"/>
        </w:rPr>
      </w:pPr>
      <w:r w:rsidRPr="000D4798">
        <w:rPr>
          <w:rFonts w:cs="Calibri Light"/>
          <w:color w:val="000000"/>
          <w:u w:color="000000"/>
        </w:rPr>
        <w:t xml:space="preserve">Cornelissen, J. H. C., et al. "A handbook of protocols for standardised and easy measurement of plant functional traits worldwide." Australian journal of Botany 51.4 (2003): 335-380. </w:t>
      </w:r>
    </w:p>
    <w:p w14:paraId="582FCD98" w14:textId="77777777" w:rsidR="00DB194A" w:rsidRPr="000D4798" w:rsidRDefault="00DB194A"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cs="Calibri Light"/>
          <w:color w:val="000000"/>
          <w:u w:color="000000"/>
        </w:rPr>
      </w:pPr>
    </w:p>
    <w:p w14:paraId="44332F1B" w14:textId="27106DD6" w:rsidR="000D4798" w:rsidRPr="000D4798" w:rsidRDefault="000D4798" w:rsidP="000D4798">
      <w:pPr>
        <w:rPr>
          <w:rFonts w:eastAsia="Times New Roman" w:cs="Times New Roman"/>
        </w:rPr>
      </w:pPr>
      <w:r w:rsidRPr="000D4798">
        <w:rPr>
          <w:rFonts w:eastAsia="Times New Roman" w:cs="Times New Roman"/>
          <w:color w:val="000000"/>
        </w:rPr>
        <w:t>Darwin, Charles. </w:t>
      </w:r>
      <w:r w:rsidRPr="000D4798">
        <w:rPr>
          <w:rFonts w:eastAsia="Times New Roman" w:cs="Times New Roman"/>
          <w:i/>
          <w:iCs/>
          <w:color w:val="000000"/>
        </w:rPr>
        <w:t>On the Origin of Species</w:t>
      </w:r>
      <w:r w:rsidRPr="000D4798">
        <w:rPr>
          <w:rFonts w:eastAsia="Times New Roman" w:cs="Times New Roman"/>
          <w:color w:val="000000"/>
        </w:rPr>
        <w:t xml:space="preserve">. Ed. Jim </w:t>
      </w:r>
      <w:proofErr w:type="spellStart"/>
      <w:r w:rsidRPr="000D4798">
        <w:rPr>
          <w:rFonts w:eastAsia="Times New Roman" w:cs="Times New Roman"/>
          <w:color w:val="000000"/>
        </w:rPr>
        <w:t>Endersby</w:t>
      </w:r>
      <w:proofErr w:type="spellEnd"/>
      <w:r w:rsidRPr="000D4798">
        <w:rPr>
          <w:rFonts w:eastAsia="Times New Roman" w:cs="Times New Roman"/>
          <w:color w:val="000000"/>
        </w:rPr>
        <w:t xml:space="preserve">. </w:t>
      </w:r>
      <w:proofErr w:type="gramStart"/>
      <w:r w:rsidRPr="000D4798">
        <w:rPr>
          <w:rFonts w:eastAsia="Times New Roman" w:cs="Times New Roman"/>
          <w:color w:val="000000"/>
        </w:rPr>
        <w:t>Cambridge ;</w:t>
      </w:r>
      <w:proofErr w:type="gramEnd"/>
      <w:r w:rsidRPr="000D4798">
        <w:rPr>
          <w:rFonts w:eastAsia="Times New Roman" w:cs="Times New Roman"/>
          <w:color w:val="000000"/>
        </w:rPr>
        <w:t xml:space="preserve"> New York:, 2009. Print.</w:t>
      </w:r>
    </w:p>
    <w:p w14:paraId="7AA30AED" w14:textId="77777777" w:rsidR="000D4798" w:rsidRPr="000D4798" w:rsidRDefault="000D4798"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cs="Calibri Light"/>
          <w:color w:val="000000"/>
          <w:u w:color="000000"/>
        </w:rPr>
      </w:pPr>
    </w:p>
    <w:p w14:paraId="3CEF20BA" w14:textId="0E995B91" w:rsidR="00DB194A" w:rsidRPr="00CF338C" w:rsidRDefault="00DB194A"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cs="Calibri Light"/>
          <w:color w:val="000000"/>
          <w:u w:color="000000"/>
        </w:rPr>
      </w:pPr>
      <w:r w:rsidRPr="000D4798">
        <w:rPr>
          <w:rFonts w:cs="Calibri Light"/>
          <w:color w:val="000000"/>
          <w:u w:color="000000"/>
        </w:rPr>
        <w:t>Davis, M. B., and R. G. Shaw. Range Shifts and Adaptive Responses to Quaternary Climate Change.</w:t>
      </w:r>
      <w:r w:rsidRPr="00CF338C">
        <w:rPr>
          <w:rFonts w:cs="Calibri Light"/>
          <w:color w:val="000000"/>
          <w:u w:color="000000"/>
        </w:rPr>
        <w:t xml:space="preserve"> 292 Vol, 2001. Print.</w:t>
      </w:r>
    </w:p>
    <w:p w14:paraId="5EA60C4F" w14:textId="77777777" w:rsidR="00DB194A" w:rsidRPr="00CF338C" w:rsidRDefault="00DB194A"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cs="Calibri Light"/>
          <w:color w:val="000000"/>
          <w:u w:color="000000"/>
        </w:rPr>
      </w:pPr>
    </w:p>
    <w:p w14:paraId="59F49BF6" w14:textId="2B7EA266" w:rsidR="00A638A9" w:rsidRPr="00CF338C" w:rsidRDefault="00A638A9"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cs="Calibri Light"/>
          <w:color w:val="000000"/>
          <w:u w:color="000000"/>
        </w:rPr>
      </w:pPr>
      <w:r w:rsidRPr="00CF338C">
        <w:rPr>
          <w:rFonts w:cs="Calibri Light"/>
          <w:color w:val="000000"/>
          <w:u w:color="000000"/>
        </w:rPr>
        <w:t xml:space="preserve">De </w:t>
      </w:r>
      <w:proofErr w:type="spellStart"/>
      <w:r w:rsidRPr="00CF338C">
        <w:rPr>
          <w:rFonts w:cs="Calibri Light"/>
          <w:color w:val="000000"/>
          <w:u w:color="000000"/>
        </w:rPr>
        <w:t>Frenne</w:t>
      </w:r>
      <w:proofErr w:type="spellEnd"/>
      <w:r w:rsidRPr="00CF338C">
        <w:rPr>
          <w:rFonts w:cs="Calibri Light"/>
          <w:color w:val="000000"/>
          <w:u w:color="000000"/>
        </w:rPr>
        <w:t>, Pieter, et al. "Latitudinal Gradients as Natural Laboratories to Infer Species' Responses to Temperature." The Journal of Ecology 101.3 (2013): 784. Print.</w:t>
      </w:r>
    </w:p>
    <w:p w14:paraId="1810108D" w14:textId="77777777" w:rsidR="00A638A9" w:rsidRPr="00CF338C" w:rsidRDefault="00A638A9"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cs="Calibri Light"/>
          <w:color w:val="000000"/>
          <w:u w:color="000000"/>
        </w:rPr>
      </w:pPr>
    </w:p>
    <w:p w14:paraId="2333298A" w14:textId="321388C4" w:rsidR="00DB194A" w:rsidRPr="00CF338C" w:rsidRDefault="00DB194A"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jc w:val="both"/>
        <w:rPr>
          <w:rFonts w:cs="Calibri Light"/>
          <w:color w:val="000000"/>
          <w:u w:color="000000"/>
        </w:rPr>
      </w:pPr>
      <w:r w:rsidRPr="00CF338C">
        <w:rPr>
          <w:rFonts w:cs="Calibri Light"/>
          <w:color w:val="000000"/>
          <w:u w:color="000000"/>
        </w:rPr>
        <w:t>Doak, Daniel F., and William F. Morris. "Demographic Compensation and Tipping Points in Climate- Induced Range Shifts." Nature 467.7318 (2010): 959. Print.</w:t>
      </w:r>
    </w:p>
    <w:p w14:paraId="5A31D3EA" w14:textId="77777777" w:rsidR="001C4754" w:rsidRPr="00CF338C" w:rsidRDefault="001C4754"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333333"/>
          <w:u w:color="000000"/>
        </w:rPr>
      </w:pPr>
    </w:p>
    <w:p w14:paraId="5DE04E09" w14:textId="712BDEFB" w:rsidR="009C3681" w:rsidRPr="00CF338C" w:rsidRDefault="009C3681" w:rsidP="00043DB7">
      <w:pPr>
        <w:widowControl w:val="0"/>
        <w:autoSpaceDE w:val="0"/>
        <w:autoSpaceDN w:val="0"/>
        <w:adjustRightInd w:val="0"/>
        <w:ind w:left="720" w:hanging="720"/>
        <w:rPr>
          <w:rFonts w:cs="Times"/>
          <w:color w:val="000000"/>
        </w:rPr>
      </w:pPr>
      <w:r w:rsidRPr="00CF338C">
        <w:rPr>
          <w:rFonts w:cs="Times"/>
          <w:color w:val="000000"/>
        </w:rPr>
        <w:t xml:space="preserve">Hubbell, S. P. </w:t>
      </w:r>
      <w:r w:rsidRPr="00CF338C">
        <w:rPr>
          <w:rFonts w:cs="Times"/>
          <w:i/>
          <w:color w:val="000000"/>
        </w:rPr>
        <w:t>The unified neutral theory of biodiversity and biogeography</w:t>
      </w:r>
      <w:r w:rsidRPr="00CF338C">
        <w:rPr>
          <w:rFonts w:cs="Times"/>
          <w:color w:val="000000"/>
        </w:rPr>
        <w:t xml:space="preserve">. Princeton University Press, Princeton, New Jersey, USA. </w:t>
      </w:r>
      <w:r w:rsidR="0053743D" w:rsidRPr="00CF338C">
        <w:rPr>
          <w:rFonts w:cs="Times"/>
          <w:color w:val="000000"/>
        </w:rPr>
        <w:t>(2001).</w:t>
      </w:r>
    </w:p>
    <w:p w14:paraId="62FA032F" w14:textId="77777777" w:rsidR="0053743D" w:rsidRPr="00CF338C" w:rsidRDefault="0053743D" w:rsidP="00043DB7">
      <w:pPr>
        <w:widowControl w:val="0"/>
        <w:autoSpaceDE w:val="0"/>
        <w:autoSpaceDN w:val="0"/>
        <w:adjustRightInd w:val="0"/>
        <w:ind w:left="720" w:hanging="720"/>
        <w:rPr>
          <w:rFonts w:cs="Times"/>
          <w:color w:val="000000"/>
        </w:rPr>
      </w:pPr>
    </w:p>
    <w:p w14:paraId="4D9F8F62" w14:textId="7B0F640E" w:rsidR="00E0070E" w:rsidRPr="00CF338C" w:rsidRDefault="00E0070E" w:rsidP="00043DB7">
      <w:pPr>
        <w:widowControl w:val="0"/>
        <w:autoSpaceDE w:val="0"/>
        <w:autoSpaceDN w:val="0"/>
        <w:adjustRightInd w:val="0"/>
        <w:ind w:left="720" w:hanging="720"/>
        <w:rPr>
          <w:rFonts w:cs="Times"/>
          <w:color w:val="000000"/>
        </w:rPr>
      </w:pPr>
      <w:r w:rsidRPr="00CF338C">
        <w:rPr>
          <w:rFonts w:cs="Calibri"/>
          <w:color w:val="000000"/>
        </w:rPr>
        <w:t xml:space="preserve">Jump, Alistair S., </w:t>
      </w:r>
      <w:proofErr w:type="spellStart"/>
      <w:r w:rsidRPr="00CF338C">
        <w:rPr>
          <w:rFonts w:cs="Calibri"/>
          <w:color w:val="000000"/>
        </w:rPr>
        <w:t>Csaba</w:t>
      </w:r>
      <w:proofErr w:type="spellEnd"/>
      <w:r w:rsidRPr="00CF338C">
        <w:rPr>
          <w:rFonts w:cs="Calibri"/>
          <w:color w:val="000000"/>
        </w:rPr>
        <w:t xml:space="preserve"> </w:t>
      </w:r>
      <w:proofErr w:type="spellStart"/>
      <w:r w:rsidRPr="00CF338C">
        <w:rPr>
          <w:rFonts w:cs="Calibri"/>
          <w:color w:val="000000"/>
        </w:rPr>
        <w:t>Mátyás</w:t>
      </w:r>
      <w:proofErr w:type="spellEnd"/>
      <w:r w:rsidRPr="00CF338C">
        <w:rPr>
          <w:rFonts w:cs="Calibri"/>
          <w:color w:val="000000"/>
        </w:rPr>
        <w:t xml:space="preserve">, and </w:t>
      </w:r>
      <w:proofErr w:type="spellStart"/>
      <w:r w:rsidRPr="00CF338C">
        <w:rPr>
          <w:rFonts w:cs="Calibri"/>
          <w:color w:val="000000"/>
        </w:rPr>
        <w:t>Josep</w:t>
      </w:r>
      <w:proofErr w:type="spellEnd"/>
      <w:r w:rsidRPr="00CF338C">
        <w:rPr>
          <w:rFonts w:cs="Calibri"/>
          <w:color w:val="000000"/>
        </w:rPr>
        <w:t xml:space="preserve"> </w:t>
      </w:r>
      <w:proofErr w:type="spellStart"/>
      <w:r w:rsidRPr="00CF338C">
        <w:rPr>
          <w:rFonts w:cs="Calibri"/>
          <w:color w:val="000000"/>
        </w:rPr>
        <w:t>Peñuelas</w:t>
      </w:r>
      <w:proofErr w:type="spellEnd"/>
      <w:r w:rsidRPr="00CF338C">
        <w:rPr>
          <w:rFonts w:cs="Calibri"/>
          <w:color w:val="000000"/>
        </w:rPr>
        <w:t>. "The Altitude-for- Latitude Disparity in the Range Retractions of Woody Species." Trends in Ecology &amp; Evolution 24.12 (2009): 694-701. Print.</w:t>
      </w:r>
    </w:p>
    <w:p w14:paraId="7D4C8175" w14:textId="77777777" w:rsidR="00E0070E" w:rsidRPr="00CF338C" w:rsidRDefault="00E0070E" w:rsidP="00043DB7">
      <w:pPr>
        <w:widowControl w:val="0"/>
        <w:autoSpaceDE w:val="0"/>
        <w:autoSpaceDN w:val="0"/>
        <w:adjustRightInd w:val="0"/>
        <w:ind w:left="720" w:hanging="720"/>
        <w:rPr>
          <w:rFonts w:cs="Times"/>
          <w:color w:val="000000"/>
        </w:rPr>
      </w:pPr>
    </w:p>
    <w:p w14:paraId="449BAFD1" w14:textId="77777777" w:rsidR="001C4754" w:rsidRPr="00CF338C" w:rsidRDefault="001C4754"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r w:rsidRPr="00CF338C">
        <w:rPr>
          <w:rFonts w:cs="Calibri Light"/>
          <w:color w:val="000000"/>
          <w:u w:color="000000"/>
        </w:rPr>
        <w:t>Louthan, Am, Df Doak, and A. L. Angert. Where and when do Species Interactions Set Range Limits? 30 Vol., 2015. Print.</w:t>
      </w:r>
    </w:p>
    <w:p w14:paraId="6DCBB338" w14:textId="77777777" w:rsidR="00DB194A" w:rsidRPr="00CF338C" w:rsidRDefault="00DB194A"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
    <w:p w14:paraId="3AA76D32" w14:textId="32B103B0" w:rsidR="00DB194A" w:rsidRPr="00CF338C" w:rsidRDefault="00DB194A"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roofErr w:type="spellStart"/>
      <w:r w:rsidRPr="00CF338C">
        <w:rPr>
          <w:rFonts w:cs="Calibri Light"/>
          <w:color w:val="000000"/>
          <w:u w:color="000000"/>
        </w:rPr>
        <w:t>Matías</w:t>
      </w:r>
      <w:proofErr w:type="spellEnd"/>
      <w:r w:rsidRPr="00CF338C">
        <w:rPr>
          <w:rFonts w:cs="Calibri Light"/>
          <w:color w:val="000000"/>
          <w:u w:color="000000"/>
        </w:rPr>
        <w:t>, Luis, and Alistair S. Jump. "Asymmetric Changes of Growth and Reproductive Investment Herald Altitudinal and Latitudinal Range Shifts of Two Woody Species." Global Change Biology 21.2 (2015): 882-96. Print.</w:t>
      </w:r>
    </w:p>
    <w:p w14:paraId="23B4CFC7" w14:textId="77777777" w:rsidR="001C4754" w:rsidRPr="00CF338C" w:rsidRDefault="001C4754"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
    <w:p w14:paraId="6A93B984" w14:textId="77777777" w:rsidR="001C4754" w:rsidRPr="00CF338C" w:rsidRDefault="001C4754"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r w:rsidRPr="00CF338C">
        <w:rPr>
          <w:rFonts w:cs="Calibri Light"/>
          <w:color w:val="000000"/>
          <w:u w:color="000000"/>
        </w:rPr>
        <w:t>Parmesan, Camille. "Ecological and Evolutionary Responses to Recent Climate Change." Annual Review of Ecology, Evolution, and Systematics 37 (2006): 637. Print.</w:t>
      </w:r>
    </w:p>
    <w:p w14:paraId="4040EDF2" w14:textId="77777777" w:rsidR="001C4754" w:rsidRPr="00CF338C" w:rsidRDefault="001C4754"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
    <w:p w14:paraId="15F53376" w14:textId="77777777" w:rsidR="001C4754" w:rsidRPr="00CF338C" w:rsidRDefault="001C4754"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r w:rsidRPr="00CF338C">
        <w:rPr>
          <w:rFonts w:cs="Calibri Light"/>
          <w:color w:val="000000"/>
          <w:u w:color="000000"/>
        </w:rPr>
        <w:t>Pearson, Richard G., and Terence P. Dawson. "Predicting the Impacts of Climate Change on the Distribution of Species: Are Bioclimatic Envelope Models Useful?" Global Ecology and Biogeography 12.5 (2003): 361-71. Print.</w:t>
      </w:r>
    </w:p>
    <w:p w14:paraId="7AC3E179" w14:textId="77777777" w:rsidR="001C4754" w:rsidRPr="00CF338C" w:rsidRDefault="001C4754"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
    <w:p w14:paraId="10A3FC44" w14:textId="7CECD32F" w:rsidR="00CF338C" w:rsidRPr="00CF338C" w:rsidRDefault="00CF338C" w:rsidP="00043DB7">
      <w:pPr>
        <w:pStyle w:val="NormalWeb"/>
        <w:spacing w:before="0" w:beforeAutospacing="0" w:after="0" w:afterAutospacing="0"/>
        <w:ind w:left="720" w:hanging="720"/>
        <w:rPr>
          <w:rFonts w:asciiTheme="minorHAnsi" w:hAnsiTheme="minorHAnsi"/>
          <w:color w:val="000000"/>
        </w:rPr>
      </w:pPr>
      <w:r w:rsidRPr="00CF338C">
        <w:rPr>
          <w:rFonts w:asciiTheme="minorHAnsi" w:hAnsiTheme="minorHAnsi"/>
          <w:color w:val="000000"/>
        </w:rPr>
        <w:t xml:space="preserve">Peterson, A. T., J. </w:t>
      </w:r>
      <w:proofErr w:type="spellStart"/>
      <w:r w:rsidRPr="00CF338C">
        <w:rPr>
          <w:rFonts w:asciiTheme="minorHAnsi" w:hAnsiTheme="minorHAnsi"/>
          <w:color w:val="000000"/>
        </w:rPr>
        <w:t>Soberón</w:t>
      </w:r>
      <w:proofErr w:type="spellEnd"/>
      <w:r w:rsidRPr="00CF338C">
        <w:rPr>
          <w:rFonts w:asciiTheme="minorHAnsi" w:hAnsiTheme="minorHAnsi"/>
          <w:color w:val="000000"/>
        </w:rPr>
        <w:t>, and V. Sánchez-Cordero. "Conservatism of Ecological Niches in Evolutionary Time."</w:t>
      </w:r>
      <w:r w:rsidRPr="00CF338C">
        <w:rPr>
          <w:rStyle w:val="apple-converted-space"/>
          <w:rFonts w:asciiTheme="minorHAnsi" w:hAnsiTheme="minorHAnsi"/>
          <w:color w:val="000000"/>
        </w:rPr>
        <w:t> </w:t>
      </w:r>
      <w:r w:rsidRPr="00CF338C">
        <w:rPr>
          <w:rFonts w:asciiTheme="minorHAnsi" w:hAnsiTheme="minorHAnsi"/>
          <w:i/>
          <w:iCs/>
          <w:color w:val="000000"/>
        </w:rPr>
        <w:t>Science</w:t>
      </w:r>
      <w:r w:rsidRPr="00CF338C">
        <w:rPr>
          <w:rStyle w:val="apple-converted-space"/>
          <w:rFonts w:asciiTheme="minorHAnsi" w:hAnsiTheme="minorHAnsi"/>
          <w:color w:val="000000"/>
        </w:rPr>
        <w:t> </w:t>
      </w:r>
      <w:r w:rsidRPr="00CF338C">
        <w:rPr>
          <w:rFonts w:asciiTheme="minorHAnsi" w:hAnsiTheme="minorHAnsi"/>
          <w:color w:val="000000"/>
        </w:rPr>
        <w:t>285.5431 (1999): 1265-7. Print.</w:t>
      </w:r>
    </w:p>
    <w:p w14:paraId="246EA3E4" w14:textId="77777777" w:rsidR="00CF338C" w:rsidRPr="00CF338C" w:rsidRDefault="00CF338C" w:rsidP="00043DB7">
      <w:pPr>
        <w:pStyle w:val="NormalWeb"/>
        <w:spacing w:before="0" w:beforeAutospacing="0" w:after="0" w:afterAutospacing="0"/>
        <w:ind w:left="720" w:hanging="720"/>
        <w:rPr>
          <w:rFonts w:asciiTheme="minorHAnsi" w:hAnsiTheme="minorHAnsi"/>
          <w:color w:val="000000"/>
        </w:rPr>
      </w:pPr>
    </w:p>
    <w:p w14:paraId="47ADD438" w14:textId="77777777" w:rsidR="001C4754" w:rsidRPr="00CF338C" w:rsidRDefault="001C4754"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r w:rsidRPr="00CF338C">
        <w:rPr>
          <w:rFonts w:cs="Calibri Light"/>
          <w:color w:val="000000"/>
          <w:u w:color="000000"/>
        </w:rPr>
        <w:t>Pigot, Alex L., and Joseph A. Tobias. "Species Interactions Constrain Geographic Range Expansion Over Evolutionary Time." Ecology Letters 16.3 (2013): 330-8. Print.</w:t>
      </w:r>
    </w:p>
    <w:p w14:paraId="72B34C85" w14:textId="77777777" w:rsidR="001C4754" w:rsidRPr="00CF338C" w:rsidRDefault="001C4754"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
    <w:p w14:paraId="638B84E6" w14:textId="77777777" w:rsidR="001C4754" w:rsidRPr="00CF338C" w:rsidRDefault="001C4754"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r w:rsidRPr="00CF338C">
        <w:rPr>
          <w:rFonts w:cs="Calibri Light"/>
          <w:color w:val="000000"/>
          <w:u w:color="000000"/>
        </w:rPr>
        <w:t>Sexton, Jason, et al. "Evolution and Ecology of Species Range Limits." Annual Review of Ecology, Evolution, and Systematics 40 (2009): 415. Print.</w:t>
      </w:r>
    </w:p>
    <w:p w14:paraId="4BE74264" w14:textId="77777777" w:rsidR="00DB194A" w:rsidRPr="00CF338C" w:rsidRDefault="00DB194A"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
    <w:p w14:paraId="01EACCCD" w14:textId="556BE251" w:rsidR="00DB194A" w:rsidRPr="00CF338C" w:rsidRDefault="00DB194A"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r w:rsidRPr="00CF338C">
        <w:rPr>
          <w:rFonts w:cs="Calibri Light"/>
          <w:color w:val="000000"/>
          <w:u w:color="000000"/>
        </w:rPr>
        <w:t xml:space="preserve">Stahl, Ulrike, </w:t>
      </w:r>
      <w:proofErr w:type="spellStart"/>
      <w:r w:rsidRPr="00CF338C">
        <w:rPr>
          <w:rFonts w:cs="Calibri Light"/>
          <w:color w:val="000000"/>
          <w:u w:color="000000"/>
        </w:rPr>
        <w:t>Björn</w:t>
      </w:r>
      <w:proofErr w:type="spellEnd"/>
      <w:r w:rsidRPr="00CF338C">
        <w:rPr>
          <w:rFonts w:cs="Calibri Light"/>
          <w:color w:val="000000"/>
          <w:u w:color="000000"/>
        </w:rPr>
        <w:t xml:space="preserve"> </w:t>
      </w:r>
      <w:proofErr w:type="spellStart"/>
      <w:r w:rsidRPr="00CF338C">
        <w:rPr>
          <w:rFonts w:cs="Calibri Light"/>
          <w:color w:val="000000"/>
          <w:u w:color="000000"/>
        </w:rPr>
        <w:t>Reu</w:t>
      </w:r>
      <w:proofErr w:type="spellEnd"/>
      <w:r w:rsidRPr="00CF338C">
        <w:rPr>
          <w:rFonts w:cs="Calibri Light"/>
          <w:color w:val="000000"/>
          <w:u w:color="000000"/>
        </w:rPr>
        <w:t>, and Christian Wirth. "Predicting Species' Range Limits from Functional Traits for the Tree Flora of North America." Proceedings of the National Academy of Sciences of the United States of America 111.38 (2014): 13739. Print.</w:t>
      </w:r>
    </w:p>
    <w:p w14:paraId="531E4224" w14:textId="77777777" w:rsidR="00E65926" w:rsidRPr="00CF338C" w:rsidRDefault="00E65926"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
    <w:p w14:paraId="22537EFC" w14:textId="5A216153" w:rsidR="00E0070E" w:rsidRPr="00CF338C" w:rsidRDefault="00E0070E"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w:color w:val="000000"/>
        </w:rPr>
      </w:pPr>
      <w:proofErr w:type="spellStart"/>
      <w:r w:rsidRPr="00CF338C">
        <w:rPr>
          <w:rFonts w:cs="Calibri"/>
          <w:color w:val="000000"/>
        </w:rPr>
        <w:t>Suttle</w:t>
      </w:r>
      <w:proofErr w:type="spellEnd"/>
      <w:r w:rsidRPr="00CF338C">
        <w:rPr>
          <w:rFonts w:cs="Calibri"/>
          <w:color w:val="000000"/>
        </w:rPr>
        <w:t>, K. B., Meredith A. Thomsen, and Mary E. Power. "Species Interactions Reverse Grassland Responses to Changing Climate." Science (New York, N.Y.) 315.5812 (2007): 640. Print.</w:t>
      </w:r>
    </w:p>
    <w:p w14:paraId="783B3ED1" w14:textId="77777777" w:rsidR="00E0070E" w:rsidRPr="00CF338C" w:rsidRDefault="00E0070E"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
    <w:p w14:paraId="4ADC43DB" w14:textId="3BA3074C" w:rsidR="00E65926" w:rsidRPr="00CF338C" w:rsidRDefault="00E65926" w:rsidP="00043DB7">
      <w:pPr>
        <w:ind w:left="720" w:hanging="720"/>
        <w:rPr>
          <w:rFonts w:cs="Calibri Light"/>
          <w:color w:val="000000"/>
          <w:u w:color="000000"/>
        </w:rPr>
      </w:pPr>
      <w:r w:rsidRPr="00CF338C">
        <w:rPr>
          <w:rFonts w:cs="Calibri Light"/>
          <w:color w:val="000000"/>
          <w:u w:color="000000"/>
        </w:rPr>
        <w:t xml:space="preserve">Thomas, Chris D., </w:t>
      </w:r>
      <w:proofErr w:type="spellStart"/>
      <w:r w:rsidRPr="00CF338C">
        <w:rPr>
          <w:rFonts w:cs="Calibri Light"/>
          <w:color w:val="000000"/>
          <w:u w:color="000000"/>
        </w:rPr>
        <w:t>Aldina</w:t>
      </w:r>
      <w:proofErr w:type="spellEnd"/>
      <w:r w:rsidRPr="00CF338C">
        <w:rPr>
          <w:rFonts w:cs="Calibri Light"/>
          <w:color w:val="000000"/>
          <w:u w:color="000000"/>
        </w:rPr>
        <w:t xml:space="preserve"> M. A. Franco, and Jane K. Hill. "Range Retractions and Extinction in the Face of Climate Warming." Trends in Ecology &amp; Evolution 21.8 (2006): 415-6. Print.</w:t>
      </w:r>
    </w:p>
    <w:p w14:paraId="7A764BAF" w14:textId="77777777" w:rsidR="001C4754" w:rsidRPr="00CF338C" w:rsidRDefault="001C4754"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
    <w:p w14:paraId="27427A80" w14:textId="77777777" w:rsidR="001C4754" w:rsidRPr="00CF338C" w:rsidRDefault="001C4754"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r w:rsidRPr="00CF338C">
        <w:rPr>
          <w:rFonts w:cs="Calibri Light"/>
          <w:color w:val="000000"/>
          <w:u w:color="000000"/>
        </w:rPr>
        <w:t>Urban, Mark C., Josh J. Tewksbury, and Kimberly S. Sheldon. "On a Collision Course: Competition and Dispersal Differences Create no- Analogue Communities and Cause Extinctions during Climate Change." Proceedings of the Royal Society B 279.1735 (2012): 2072-80. Print.</w:t>
      </w:r>
    </w:p>
    <w:p w14:paraId="3BDE7B82" w14:textId="77777777" w:rsidR="008C1B80" w:rsidRPr="00CF338C" w:rsidRDefault="008C1B80" w:rsidP="00043DB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hanging="720"/>
        <w:rPr>
          <w:rFonts w:cs="Calibri Light"/>
          <w:color w:val="000000"/>
          <w:u w:color="000000"/>
        </w:rPr>
      </w:pPr>
    </w:p>
    <w:p w14:paraId="35BEE1FB" w14:textId="39C4DA41" w:rsidR="0053743D" w:rsidRPr="00CF338C" w:rsidRDefault="008C1B80" w:rsidP="00043DB7">
      <w:pPr>
        <w:ind w:left="720" w:hanging="720"/>
        <w:rPr>
          <w:rFonts w:eastAsia="Times New Roman" w:cs="Times New Roman"/>
        </w:rPr>
      </w:pPr>
      <w:proofErr w:type="spellStart"/>
      <w:r w:rsidRPr="008C1B80">
        <w:rPr>
          <w:rFonts w:eastAsia="Times New Roman" w:cs="Times New Roman"/>
          <w:color w:val="000000"/>
        </w:rPr>
        <w:t>Weiher</w:t>
      </w:r>
      <w:proofErr w:type="spellEnd"/>
      <w:r w:rsidRPr="008C1B80">
        <w:rPr>
          <w:rFonts w:eastAsia="Times New Roman" w:cs="Times New Roman"/>
          <w:color w:val="000000"/>
        </w:rPr>
        <w:t xml:space="preserve">, Evan, and Paul A. </w:t>
      </w:r>
      <w:proofErr w:type="spellStart"/>
      <w:r w:rsidRPr="008C1B80">
        <w:rPr>
          <w:rFonts w:eastAsia="Times New Roman" w:cs="Times New Roman"/>
          <w:color w:val="000000"/>
        </w:rPr>
        <w:t>Keddy</w:t>
      </w:r>
      <w:proofErr w:type="spellEnd"/>
      <w:r w:rsidRPr="008C1B80">
        <w:rPr>
          <w:rFonts w:eastAsia="Times New Roman" w:cs="Times New Roman"/>
          <w:color w:val="000000"/>
        </w:rPr>
        <w:t>. "Community Assembly Rules, Morphological Dispersion, and the Coexistence of Plant Species."</w:t>
      </w:r>
      <w:r w:rsidRPr="00CF338C">
        <w:rPr>
          <w:rFonts w:eastAsia="Times New Roman" w:cs="Times New Roman"/>
          <w:color w:val="000000"/>
        </w:rPr>
        <w:t> </w:t>
      </w:r>
      <w:proofErr w:type="spellStart"/>
      <w:r w:rsidRPr="008C1B80">
        <w:rPr>
          <w:rFonts w:eastAsia="Times New Roman" w:cs="Times New Roman"/>
          <w:i/>
          <w:iCs/>
          <w:color w:val="000000"/>
        </w:rPr>
        <w:t>Oikos</w:t>
      </w:r>
      <w:proofErr w:type="spellEnd"/>
      <w:r w:rsidRPr="00CF338C">
        <w:rPr>
          <w:rFonts w:eastAsia="Times New Roman" w:cs="Times New Roman"/>
          <w:color w:val="000000"/>
        </w:rPr>
        <w:t> </w:t>
      </w:r>
      <w:r w:rsidRPr="008C1B80">
        <w:rPr>
          <w:rFonts w:eastAsia="Times New Roman" w:cs="Times New Roman"/>
          <w:color w:val="000000"/>
        </w:rPr>
        <w:t>81.2 (1998): 309-22. Print.</w:t>
      </w:r>
    </w:p>
    <w:sectPr w:rsidR="0053743D" w:rsidRPr="00CF338C" w:rsidSect="00BB680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upperRoman"/>
      <w:lvlText w:val="%1."/>
      <w:lvlJc w:val="left"/>
      <w:pPr>
        <w:ind w:left="720" w:hanging="360"/>
      </w:pPr>
    </w:lvl>
    <w:lvl w:ilvl="1" w:tplc="00000066">
      <w:start w:val="1"/>
      <w:numFmt w:val="upperLetter"/>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upperRoman"/>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upperLetter"/>
      <w:lvlText w:val="%1."/>
      <w:lvlJc w:val="left"/>
      <w:pPr>
        <w:ind w:left="720" w:hanging="360"/>
      </w:pPr>
    </w:lvl>
    <w:lvl w:ilvl="1" w:tplc="0000012E">
      <w:start w:val="1"/>
      <w:numFmt w:val="upperLetter"/>
      <w:lvlText w:val="%2."/>
      <w:lvlJc w:val="left"/>
      <w:pPr>
        <w:ind w:left="1440" w:hanging="360"/>
      </w:pPr>
    </w:lvl>
    <w:lvl w:ilvl="2" w:tplc="0000012F">
      <w:start w:val="1"/>
      <w:numFmt w:val="decimal"/>
      <w:lvlText w:val="%3)"/>
      <w:lvlJc w:val="left"/>
      <w:pPr>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30D2FA6"/>
    <w:multiLevelType w:val="multilevel"/>
    <w:tmpl w:val="0409001D"/>
    <w:numStyleLink w:val="Style2"/>
  </w:abstractNum>
  <w:abstractNum w:abstractNumId="5">
    <w:nsid w:val="78202BC3"/>
    <w:multiLevelType w:val="multilevel"/>
    <w:tmpl w:val="0409001D"/>
    <w:styleLink w:val="Style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left"/>
      <w:pPr>
        <w:ind w:left="1800" w:hanging="360"/>
      </w:pPr>
    </w:lvl>
    <w:lvl w:ilvl="3">
      <w:start w:val="1"/>
      <w:numFmt w:val="decimal"/>
      <w:lvlText w:val="(%4)"/>
      <w:lvlJc w:val="left"/>
      <w:pPr>
        <w:ind w:left="252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754"/>
    <w:rsid w:val="0000436B"/>
    <w:rsid w:val="00021F54"/>
    <w:rsid w:val="00033DD8"/>
    <w:rsid w:val="00043DB7"/>
    <w:rsid w:val="00083C66"/>
    <w:rsid w:val="000844B5"/>
    <w:rsid w:val="00093907"/>
    <w:rsid w:val="0009731B"/>
    <w:rsid w:val="000B6773"/>
    <w:rsid w:val="000D4798"/>
    <w:rsid w:val="00126E39"/>
    <w:rsid w:val="0013564C"/>
    <w:rsid w:val="001708D2"/>
    <w:rsid w:val="001C4754"/>
    <w:rsid w:val="0026273C"/>
    <w:rsid w:val="002A0D3E"/>
    <w:rsid w:val="00335E78"/>
    <w:rsid w:val="00372CBA"/>
    <w:rsid w:val="00376056"/>
    <w:rsid w:val="003B4D5E"/>
    <w:rsid w:val="004144C7"/>
    <w:rsid w:val="00477D2B"/>
    <w:rsid w:val="0049332C"/>
    <w:rsid w:val="00503501"/>
    <w:rsid w:val="0053743D"/>
    <w:rsid w:val="0055340E"/>
    <w:rsid w:val="00565BEC"/>
    <w:rsid w:val="005C0C56"/>
    <w:rsid w:val="005C1BE6"/>
    <w:rsid w:val="00607E82"/>
    <w:rsid w:val="006307A9"/>
    <w:rsid w:val="006812F6"/>
    <w:rsid w:val="00697A0B"/>
    <w:rsid w:val="006F36D8"/>
    <w:rsid w:val="00700D99"/>
    <w:rsid w:val="00707D83"/>
    <w:rsid w:val="007332D9"/>
    <w:rsid w:val="007B4C89"/>
    <w:rsid w:val="007C1233"/>
    <w:rsid w:val="007D4911"/>
    <w:rsid w:val="008311D0"/>
    <w:rsid w:val="0087459F"/>
    <w:rsid w:val="008C1B80"/>
    <w:rsid w:val="008C2071"/>
    <w:rsid w:val="008F389B"/>
    <w:rsid w:val="00900B57"/>
    <w:rsid w:val="009136E9"/>
    <w:rsid w:val="00934F22"/>
    <w:rsid w:val="00945E4D"/>
    <w:rsid w:val="0098171A"/>
    <w:rsid w:val="00995212"/>
    <w:rsid w:val="009A2A76"/>
    <w:rsid w:val="009C3681"/>
    <w:rsid w:val="009F22C8"/>
    <w:rsid w:val="00A13C49"/>
    <w:rsid w:val="00A2177D"/>
    <w:rsid w:val="00A23EA4"/>
    <w:rsid w:val="00A24C78"/>
    <w:rsid w:val="00A31D2D"/>
    <w:rsid w:val="00A369DE"/>
    <w:rsid w:val="00A55E07"/>
    <w:rsid w:val="00A638A9"/>
    <w:rsid w:val="00A757BC"/>
    <w:rsid w:val="00A8536E"/>
    <w:rsid w:val="00AC381E"/>
    <w:rsid w:val="00AD2862"/>
    <w:rsid w:val="00AE36E3"/>
    <w:rsid w:val="00B169C9"/>
    <w:rsid w:val="00B3279F"/>
    <w:rsid w:val="00B61E3B"/>
    <w:rsid w:val="00B66BD5"/>
    <w:rsid w:val="00B86A39"/>
    <w:rsid w:val="00B9633E"/>
    <w:rsid w:val="00C002C4"/>
    <w:rsid w:val="00C161CE"/>
    <w:rsid w:val="00C206DB"/>
    <w:rsid w:val="00C37E73"/>
    <w:rsid w:val="00CF338C"/>
    <w:rsid w:val="00D461EA"/>
    <w:rsid w:val="00D832B1"/>
    <w:rsid w:val="00DB194A"/>
    <w:rsid w:val="00DD3550"/>
    <w:rsid w:val="00DD391B"/>
    <w:rsid w:val="00E0070E"/>
    <w:rsid w:val="00E132A5"/>
    <w:rsid w:val="00E65926"/>
    <w:rsid w:val="00E72742"/>
    <w:rsid w:val="00E80DDA"/>
    <w:rsid w:val="00EB16AE"/>
    <w:rsid w:val="00EE1FBD"/>
    <w:rsid w:val="00EE5EB9"/>
    <w:rsid w:val="00EE724D"/>
    <w:rsid w:val="00EF7ADE"/>
    <w:rsid w:val="00F55553"/>
    <w:rsid w:val="00F6764C"/>
    <w:rsid w:val="00FA1794"/>
    <w:rsid w:val="00FD5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E6A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5374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00D99"/>
    <w:rPr>
      <w:sz w:val="18"/>
      <w:szCs w:val="18"/>
    </w:rPr>
  </w:style>
  <w:style w:type="paragraph" w:styleId="CommentText">
    <w:name w:val="annotation text"/>
    <w:basedOn w:val="Normal"/>
    <w:link w:val="CommentTextChar"/>
    <w:uiPriority w:val="99"/>
    <w:semiHidden/>
    <w:unhideWhenUsed/>
    <w:rsid w:val="00700D99"/>
  </w:style>
  <w:style w:type="character" w:customStyle="1" w:styleId="CommentTextChar">
    <w:name w:val="Comment Text Char"/>
    <w:basedOn w:val="DefaultParagraphFont"/>
    <w:link w:val="CommentText"/>
    <w:uiPriority w:val="99"/>
    <w:semiHidden/>
    <w:rsid w:val="00700D99"/>
  </w:style>
  <w:style w:type="paragraph" w:styleId="BalloonText">
    <w:name w:val="Balloon Text"/>
    <w:basedOn w:val="Normal"/>
    <w:link w:val="BalloonTextChar"/>
    <w:uiPriority w:val="99"/>
    <w:semiHidden/>
    <w:unhideWhenUsed/>
    <w:rsid w:val="00700D9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700D99"/>
    <w:rPr>
      <w:rFonts w:ascii="Times New Roman" w:hAnsi="Times New Roman" w:cs="Times New Roman"/>
      <w:sz w:val="18"/>
      <w:szCs w:val="18"/>
    </w:rPr>
  </w:style>
  <w:style w:type="paragraph" w:styleId="ListParagraph">
    <w:name w:val="List Paragraph"/>
    <w:basedOn w:val="Normal"/>
    <w:uiPriority w:val="34"/>
    <w:qFormat/>
    <w:rsid w:val="00945E4D"/>
    <w:pPr>
      <w:ind w:left="720"/>
      <w:contextualSpacing/>
    </w:pPr>
  </w:style>
  <w:style w:type="numbering" w:customStyle="1" w:styleId="Style2">
    <w:name w:val="Style2"/>
    <w:uiPriority w:val="99"/>
    <w:rsid w:val="00945E4D"/>
    <w:pPr>
      <w:numPr>
        <w:numId w:val="5"/>
      </w:numPr>
    </w:pPr>
  </w:style>
  <w:style w:type="character" w:customStyle="1" w:styleId="apple-converted-space">
    <w:name w:val="apple-converted-space"/>
    <w:basedOn w:val="DefaultParagraphFont"/>
    <w:rsid w:val="008C1B80"/>
  </w:style>
  <w:style w:type="paragraph" w:styleId="NormalWeb">
    <w:name w:val="Normal (Web)"/>
    <w:basedOn w:val="Normal"/>
    <w:uiPriority w:val="99"/>
    <w:unhideWhenUsed/>
    <w:rsid w:val="00CF338C"/>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487212">
      <w:bodyDiv w:val="1"/>
      <w:marLeft w:val="0"/>
      <w:marRight w:val="0"/>
      <w:marTop w:val="0"/>
      <w:marBottom w:val="0"/>
      <w:divBdr>
        <w:top w:val="none" w:sz="0" w:space="0" w:color="auto"/>
        <w:left w:val="none" w:sz="0" w:space="0" w:color="auto"/>
        <w:bottom w:val="none" w:sz="0" w:space="0" w:color="auto"/>
        <w:right w:val="none" w:sz="0" w:space="0" w:color="auto"/>
      </w:divBdr>
    </w:div>
    <w:div w:id="502862354">
      <w:bodyDiv w:val="1"/>
      <w:marLeft w:val="0"/>
      <w:marRight w:val="0"/>
      <w:marTop w:val="0"/>
      <w:marBottom w:val="0"/>
      <w:divBdr>
        <w:top w:val="none" w:sz="0" w:space="0" w:color="auto"/>
        <w:left w:val="none" w:sz="0" w:space="0" w:color="auto"/>
        <w:bottom w:val="none" w:sz="0" w:space="0" w:color="auto"/>
        <w:right w:val="none" w:sz="0" w:space="0" w:color="auto"/>
      </w:divBdr>
    </w:div>
    <w:div w:id="17984038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E5F240E-5324-1B46-8013-7EBE88C5BE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15</Pages>
  <Words>3720</Words>
  <Characters>21209</Characters>
  <Application>Microsoft Macintosh Word</Application>
  <DocSecurity>0</DocSecurity>
  <Lines>176</Lines>
  <Paragraphs>49</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Range extremes and community ecology</vt:lpstr>
      <vt:lpstr/>
      <vt:lpstr/>
      <vt:lpstr/>
      <vt:lpstr>Functional traits and niche differentiation</vt:lpstr>
      <vt:lpstr/>
      <vt:lpstr>Range shifts and response to climate change</vt:lpstr>
      <vt:lpstr>Latitudinal gradients as nature’s laboratory</vt:lpstr>
      <vt:lpstr>MATERIALS AND METHODS</vt:lpstr>
    </vt:vector>
  </TitlesOfParts>
  <LinksUpToDate>false</LinksUpToDate>
  <CharactersWithSpaces>24880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62</cp:revision>
  <dcterms:created xsi:type="dcterms:W3CDTF">2016-12-02T01:10:00Z</dcterms:created>
  <dcterms:modified xsi:type="dcterms:W3CDTF">2016-12-02T16:10:00Z</dcterms:modified>
</cp:coreProperties>
</file>